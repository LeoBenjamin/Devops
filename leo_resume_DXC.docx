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21A" w:rsidRDefault="002A5811">
      <w:pPr>
        <w:spacing w:before="51" w:line="400" w:lineRule="exact"/>
        <w:ind w:left="3887" w:right="3891"/>
        <w:jc w:val="center"/>
        <w:rPr>
          <w:sz w:val="36"/>
          <w:szCs w:val="36"/>
        </w:rPr>
      </w:pPr>
      <w:r>
        <w:pict>
          <v:group id="_x0000_s1119" style="position:absolute;left:0;text-align:left;margin-left:248.5pt;margin-top:37.3pt;width:97.7pt;height:33.25pt;z-index:-251659264;mso-position-horizontal-relative:page;mso-position-vertical-relative:page" coordorigin="4970,746" coordsize="1954,6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2" type="#_x0000_t75" style="position:absolute;left:4978;top:782;width:1939;height:629">
              <v:imagedata r:id="rId8" o:title=""/>
            </v:shape>
            <v:shape id="_x0000_s1121" type="#_x0000_t75" style="position:absolute;left:4973;top:749;width:1949;height:634">
              <v:imagedata r:id="rId9" o:title=""/>
            </v:shape>
            <v:shape id="_x0000_s1120" style="position:absolute;left:4978;top:754;width:1939;height:624" coordorigin="4978,754" coordsize="1939,624" path="m5083,754r-63,19l4982,825r-4,29l4978,1272r20,62l5051,1372r32,6l6811,1378r62,-21l6912,1305r5,-33l6917,854r-22,-61l6841,758r-30,-4l5083,754xe" filled="f" strokeweight=".72pt">
              <v:path arrowok="t"/>
            </v:shape>
            <w10:wrap anchorx="page" anchory="page"/>
          </v:group>
        </w:pict>
      </w:r>
      <w:r w:rsidR="00811E71">
        <w:rPr>
          <w:b/>
          <w:spacing w:val="-1"/>
          <w:position w:val="-1"/>
          <w:sz w:val="36"/>
          <w:szCs w:val="36"/>
        </w:rPr>
        <w:t>R</w:t>
      </w:r>
      <w:r w:rsidR="00811E71">
        <w:rPr>
          <w:b/>
          <w:position w:val="-1"/>
          <w:sz w:val="36"/>
          <w:szCs w:val="36"/>
        </w:rPr>
        <w:t>E</w:t>
      </w:r>
      <w:r w:rsidR="00811E71">
        <w:rPr>
          <w:b/>
          <w:spacing w:val="6"/>
          <w:position w:val="-1"/>
          <w:sz w:val="36"/>
          <w:szCs w:val="36"/>
        </w:rPr>
        <w:t>S</w:t>
      </w:r>
      <w:r w:rsidR="00811E71">
        <w:rPr>
          <w:b/>
          <w:spacing w:val="-5"/>
          <w:position w:val="-1"/>
          <w:sz w:val="36"/>
          <w:szCs w:val="36"/>
        </w:rPr>
        <w:t>U</w:t>
      </w:r>
      <w:r w:rsidR="00811E71">
        <w:rPr>
          <w:b/>
          <w:spacing w:val="6"/>
          <w:position w:val="-1"/>
          <w:sz w:val="36"/>
          <w:szCs w:val="36"/>
        </w:rPr>
        <w:t>ME</w:t>
      </w:r>
    </w:p>
    <w:p w:rsidR="0090721A" w:rsidRDefault="00097C4E">
      <w:pPr>
        <w:spacing w:line="200" w:lineRule="exact"/>
      </w:pPr>
      <w:r>
        <w:br/>
      </w:r>
    </w:p>
    <w:p w:rsidR="0090721A" w:rsidRDefault="0090721A">
      <w:pPr>
        <w:spacing w:before="1" w:line="240" w:lineRule="exact"/>
        <w:rPr>
          <w:sz w:val="24"/>
          <w:szCs w:val="24"/>
        </w:rPr>
      </w:pPr>
    </w:p>
    <w:p w:rsidR="0090721A" w:rsidRDefault="003F3556">
      <w:pPr>
        <w:spacing w:before="32"/>
        <w:ind w:left="200"/>
        <w:rPr>
          <w:sz w:val="22"/>
          <w:szCs w:val="22"/>
        </w:rPr>
      </w:pPr>
      <w:r>
        <w:rPr>
          <w:b/>
          <w:spacing w:val="2"/>
          <w:sz w:val="22"/>
          <w:szCs w:val="22"/>
        </w:rPr>
        <w:t>LEO BENJAMIN W</w:t>
      </w:r>
    </w:p>
    <w:p w:rsidR="00097C4E" w:rsidRPr="00097C4E" w:rsidRDefault="00097C4E" w:rsidP="00097C4E">
      <w:pPr>
        <w:spacing w:before="40"/>
        <w:ind w:left="200"/>
        <w:rPr>
          <w:sz w:val="22"/>
          <w:szCs w:val="22"/>
        </w:rPr>
      </w:pPr>
      <w:r w:rsidRPr="00097C4E">
        <w:rPr>
          <w:sz w:val="22"/>
          <w:szCs w:val="22"/>
        </w:rPr>
        <w:t>#173, Leo Cottage, 9th cross,</w:t>
      </w:r>
    </w:p>
    <w:p w:rsidR="00097C4E" w:rsidRPr="00097C4E" w:rsidRDefault="00097C4E" w:rsidP="00097C4E">
      <w:pPr>
        <w:spacing w:before="40"/>
        <w:ind w:left="200"/>
        <w:rPr>
          <w:sz w:val="22"/>
          <w:szCs w:val="22"/>
        </w:rPr>
      </w:pPr>
      <w:proofErr w:type="spellStart"/>
      <w:r w:rsidRPr="00097C4E">
        <w:rPr>
          <w:sz w:val="22"/>
          <w:szCs w:val="22"/>
        </w:rPr>
        <w:t>Kaverappa</w:t>
      </w:r>
      <w:proofErr w:type="spellEnd"/>
      <w:r w:rsidRPr="00097C4E">
        <w:rPr>
          <w:sz w:val="22"/>
          <w:szCs w:val="22"/>
        </w:rPr>
        <w:t xml:space="preserve"> Layout,</w:t>
      </w:r>
    </w:p>
    <w:p w:rsidR="00097C4E" w:rsidRPr="00097C4E" w:rsidRDefault="00097C4E" w:rsidP="00097C4E">
      <w:p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097C4E">
        <w:rPr>
          <w:sz w:val="22"/>
          <w:szCs w:val="22"/>
        </w:rPr>
        <w:t xml:space="preserve"> Near St. John’s Orthodox Church,</w:t>
      </w:r>
    </w:p>
    <w:p w:rsidR="00097C4E" w:rsidRPr="00097C4E" w:rsidRDefault="00097C4E" w:rsidP="00097C4E">
      <w:p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097C4E">
        <w:rPr>
          <w:sz w:val="22"/>
          <w:szCs w:val="22"/>
        </w:rPr>
        <w:t xml:space="preserve"> </w:t>
      </w:r>
      <w:proofErr w:type="spellStart"/>
      <w:proofErr w:type="gramStart"/>
      <w:r w:rsidRPr="00097C4E">
        <w:rPr>
          <w:sz w:val="22"/>
          <w:szCs w:val="22"/>
        </w:rPr>
        <w:t>AkashNagar</w:t>
      </w:r>
      <w:proofErr w:type="spellEnd"/>
      <w:r w:rsidRPr="00097C4E">
        <w:rPr>
          <w:sz w:val="22"/>
          <w:szCs w:val="22"/>
        </w:rPr>
        <w:t xml:space="preserve"> ,</w:t>
      </w:r>
      <w:proofErr w:type="gramEnd"/>
      <w:r w:rsidRPr="00097C4E">
        <w:rPr>
          <w:sz w:val="22"/>
          <w:szCs w:val="22"/>
        </w:rPr>
        <w:t xml:space="preserve"> </w:t>
      </w:r>
      <w:proofErr w:type="spellStart"/>
      <w:r w:rsidRPr="00097C4E">
        <w:rPr>
          <w:sz w:val="22"/>
          <w:szCs w:val="22"/>
        </w:rPr>
        <w:t>B.Narayanapura</w:t>
      </w:r>
      <w:proofErr w:type="spellEnd"/>
      <w:r w:rsidRPr="00097C4E">
        <w:rPr>
          <w:sz w:val="22"/>
          <w:szCs w:val="22"/>
        </w:rPr>
        <w:t>.</w:t>
      </w:r>
    </w:p>
    <w:p w:rsidR="0090721A" w:rsidRDefault="00097C4E" w:rsidP="00097C4E">
      <w:pPr>
        <w:spacing w:before="40"/>
        <w:ind w:left="200"/>
        <w:rPr>
          <w:sz w:val="22"/>
          <w:szCs w:val="22"/>
        </w:rPr>
      </w:pPr>
      <w:r w:rsidRPr="00097C4E">
        <w:rPr>
          <w:sz w:val="22"/>
          <w:szCs w:val="22"/>
        </w:rPr>
        <w:t>Bangalore - 560016</w:t>
      </w:r>
      <w:r w:rsidR="00811E71">
        <w:rPr>
          <w:sz w:val="22"/>
          <w:szCs w:val="22"/>
        </w:rPr>
        <w:t xml:space="preserve">                                                          </w:t>
      </w:r>
      <w:r w:rsidR="00811E71">
        <w:rPr>
          <w:spacing w:val="46"/>
          <w:sz w:val="22"/>
          <w:szCs w:val="22"/>
        </w:rPr>
        <w:t xml:space="preserve"> </w:t>
      </w:r>
      <w:r w:rsidR="00811E71">
        <w:rPr>
          <w:spacing w:val="1"/>
          <w:sz w:val="22"/>
          <w:szCs w:val="22"/>
        </w:rPr>
        <w:t>E</w:t>
      </w:r>
      <w:r w:rsidR="00811E71">
        <w:rPr>
          <w:spacing w:val="-5"/>
          <w:sz w:val="22"/>
          <w:szCs w:val="22"/>
        </w:rPr>
        <w:t>m</w:t>
      </w:r>
      <w:r w:rsidR="00811E71">
        <w:rPr>
          <w:spacing w:val="1"/>
          <w:sz w:val="22"/>
          <w:szCs w:val="22"/>
        </w:rPr>
        <w:t>ail</w:t>
      </w:r>
      <w:r w:rsidR="00811E71">
        <w:rPr>
          <w:sz w:val="22"/>
          <w:szCs w:val="22"/>
        </w:rPr>
        <w:t xml:space="preserve">: </w:t>
      </w:r>
      <w:r w:rsidR="003F3556">
        <w:rPr>
          <w:color w:val="0000FF"/>
          <w:sz w:val="22"/>
          <w:szCs w:val="22"/>
          <w:u w:val="single" w:color="0000FF"/>
        </w:rPr>
        <w:t>leobenjaminwilliams@gmail.com</w:t>
      </w:r>
    </w:p>
    <w:p w:rsidR="0090721A" w:rsidRDefault="002A5811">
      <w:pPr>
        <w:spacing w:before="40" w:line="240" w:lineRule="exact"/>
        <w:ind w:left="200"/>
        <w:rPr>
          <w:sz w:val="22"/>
          <w:szCs w:val="22"/>
        </w:rPr>
      </w:pPr>
      <w:r>
        <w:pict>
          <v:group id="_x0000_s1116" style="position:absolute;left:0;text-align:left;margin-left:71.35pt;margin-top:27.35pt;width:452.25pt;height:1.7pt;z-index:-251666432;mso-position-horizontal-relative:page" coordorigin="1427,547" coordsize="9045,34">
            <v:shape id="_x0000_s1118" style="position:absolute;left:1440;top:560;width:9019;height:0" coordorigin="1440,560" coordsize="9019,0" path="m1440,560r9019,e" filled="f" strokeweight=".45825mm">
              <v:path arrowok="t"/>
            </v:shape>
            <v:shape id="_x0000_s1117" style="position:absolute;left:1440;top:577;width:9023;height:0" coordorigin="1440,577" coordsize="9023,0" path="m1440,577r9023,e" filled="f" strokeweight=".15578mm">
              <v:path arrowok="t"/>
            </v:shape>
            <w10:wrap anchorx="page"/>
          </v:group>
        </w:pict>
      </w:r>
      <w:r w:rsidR="00097C4E">
        <w:rPr>
          <w:position w:val="-1"/>
          <w:sz w:val="22"/>
          <w:szCs w:val="22"/>
        </w:rPr>
        <w:t xml:space="preserve">                                  </w:t>
      </w:r>
      <w:r w:rsidR="00811E71">
        <w:rPr>
          <w:position w:val="-1"/>
          <w:sz w:val="22"/>
          <w:szCs w:val="22"/>
        </w:rPr>
        <w:t xml:space="preserve">                                                                </w:t>
      </w:r>
      <w:r w:rsidR="00811E71">
        <w:rPr>
          <w:spacing w:val="15"/>
          <w:position w:val="-1"/>
          <w:sz w:val="22"/>
          <w:szCs w:val="22"/>
        </w:rPr>
        <w:t xml:space="preserve"> </w:t>
      </w:r>
      <w:r w:rsidR="00811E71">
        <w:rPr>
          <w:position w:val="-1"/>
          <w:sz w:val="22"/>
          <w:szCs w:val="22"/>
        </w:rPr>
        <w:t>M</w:t>
      </w:r>
      <w:r w:rsidR="00811E71">
        <w:rPr>
          <w:spacing w:val="-4"/>
          <w:position w:val="-1"/>
          <w:sz w:val="22"/>
          <w:szCs w:val="22"/>
        </w:rPr>
        <w:t>o</w:t>
      </w:r>
      <w:r w:rsidR="00811E71">
        <w:rPr>
          <w:position w:val="-1"/>
          <w:sz w:val="22"/>
          <w:szCs w:val="22"/>
        </w:rPr>
        <w:t xml:space="preserve">b:  </w:t>
      </w:r>
      <w:r w:rsidR="00811E71">
        <w:rPr>
          <w:spacing w:val="4"/>
          <w:position w:val="-1"/>
          <w:sz w:val="22"/>
          <w:szCs w:val="22"/>
        </w:rPr>
        <w:t xml:space="preserve"> </w:t>
      </w:r>
      <w:r w:rsidR="00811E71">
        <w:rPr>
          <w:position w:val="-1"/>
          <w:sz w:val="22"/>
          <w:szCs w:val="22"/>
        </w:rPr>
        <w:t>+919</w:t>
      </w:r>
      <w:r w:rsidR="00215728">
        <w:rPr>
          <w:position w:val="-1"/>
          <w:sz w:val="22"/>
          <w:szCs w:val="22"/>
        </w:rPr>
        <w:t>900234464</w:t>
      </w:r>
    </w:p>
    <w:p w:rsidR="0090721A" w:rsidRDefault="0090721A">
      <w:pPr>
        <w:spacing w:before="5" w:line="100" w:lineRule="exact"/>
        <w:rPr>
          <w:sz w:val="11"/>
          <w:szCs w:val="11"/>
        </w:rPr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Default="002A5811">
      <w:pPr>
        <w:spacing w:before="29" w:line="260" w:lineRule="exact"/>
        <w:ind w:left="200"/>
        <w:rPr>
          <w:sz w:val="24"/>
          <w:szCs w:val="24"/>
        </w:rPr>
      </w:pPr>
      <w:r>
        <w:pict>
          <v:group id="_x0000_s1108" style="position:absolute;left:0;text-align:left;margin-left:66.2pt;margin-top:1.1pt;width:462.8pt;height:17.4pt;z-index:-251665408;mso-position-horizontal-relative:page" coordorigin="1324,22" coordsize="9256,348">
            <v:shape id="_x0000_s1115" style="position:absolute;left:10464;top:37;width:106;height:317" coordorigin="10464,37" coordsize="106,317" path="m10464,354r106,l10570,37r-106,l10464,354xe" fillcolor="#d8d8d8" stroked="f">
              <v:path arrowok="t"/>
            </v:shape>
            <v:shape id="_x0000_s1114" style="position:absolute;left:1339;top:37;width:101;height:317" coordorigin="1339,37" coordsize="101,317" path="m1339,354r101,l1440,37r-101,l1339,354xe" fillcolor="#d8d8d8" stroked="f">
              <v:path arrowok="t"/>
            </v:shape>
            <v:shape id="_x0000_s1113" style="position:absolute;left:1440;top:37;width:9024;height:317" coordorigin="1440,37" coordsize="9024,317" path="m1440,354r9024,l10464,37r-9024,l1440,354xe" fillcolor="#d8d8d8" stroked="f">
              <v:path arrowok="t"/>
            </v:shape>
            <v:shape id="_x0000_s1112" style="position:absolute;left:1334;top:32;width:9235;height:0" coordorigin="1334,32" coordsize="9235,0" path="m1334,32r9236,e" filled="f" strokeweight=".20425mm">
              <v:path arrowok="t"/>
            </v:shape>
            <v:shape id="_x0000_s1111" style="position:absolute;left:1330;top:27;width:0;height:336" coordorigin="1330,27" coordsize="0,336" path="m1330,27r,336e" filled="f" strokeweight=".58pt">
              <v:path arrowok="t"/>
            </v:shape>
            <v:shape id="_x0000_s1110" style="position:absolute;left:1334;top:359;width:9235;height:0" coordorigin="1334,359" coordsize="9235,0" path="m1334,359r9236,e" filled="f" strokeweight=".58pt">
              <v:path arrowok="t"/>
            </v:shape>
            <v:shape id="_x0000_s1109" style="position:absolute;left:10574;top:27;width:0;height:336" coordorigin="10574,27" coordsize="0,336" path="m10574,27r,336e" filled="f" strokeweight=".58pt">
              <v:path arrowok="t"/>
            </v:shape>
            <w10:wrap anchorx="page"/>
          </v:group>
        </w:pict>
      </w:r>
      <w:r w:rsidR="00811E71">
        <w:rPr>
          <w:position w:val="-1"/>
          <w:sz w:val="24"/>
          <w:szCs w:val="24"/>
        </w:rPr>
        <w:t>CAREER</w:t>
      </w:r>
      <w:r w:rsidR="00811E71">
        <w:rPr>
          <w:spacing w:val="2"/>
          <w:position w:val="-1"/>
          <w:sz w:val="24"/>
          <w:szCs w:val="24"/>
        </w:rPr>
        <w:t xml:space="preserve"> </w:t>
      </w:r>
      <w:r w:rsidR="00811E71">
        <w:rPr>
          <w:position w:val="-1"/>
          <w:sz w:val="24"/>
          <w:szCs w:val="24"/>
        </w:rPr>
        <w:t>OBJECT</w:t>
      </w:r>
      <w:r w:rsidR="00811E71">
        <w:rPr>
          <w:spacing w:val="4"/>
          <w:position w:val="-1"/>
          <w:sz w:val="24"/>
          <w:szCs w:val="24"/>
        </w:rPr>
        <w:t>I</w:t>
      </w:r>
      <w:r w:rsidR="00811E71">
        <w:rPr>
          <w:position w:val="-1"/>
          <w:sz w:val="24"/>
          <w:szCs w:val="24"/>
        </w:rPr>
        <w:t>VE</w:t>
      </w:r>
    </w:p>
    <w:p w:rsidR="0090721A" w:rsidRDefault="0090721A">
      <w:pPr>
        <w:spacing w:before="1" w:line="100" w:lineRule="exact"/>
        <w:rPr>
          <w:sz w:val="11"/>
          <w:szCs w:val="11"/>
        </w:rPr>
      </w:pPr>
    </w:p>
    <w:p w:rsidR="0090721A" w:rsidRDefault="0090721A">
      <w:pPr>
        <w:spacing w:line="200" w:lineRule="exact"/>
      </w:pPr>
    </w:p>
    <w:p w:rsidR="0090721A" w:rsidRDefault="00811E71">
      <w:pPr>
        <w:spacing w:before="4" w:line="280" w:lineRule="exact"/>
        <w:ind w:left="200" w:right="163"/>
        <w:jc w:val="both"/>
        <w:rPr>
          <w:sz w:val="22"/>
          <w:szCs w:val="22"/>
        </w:rPr>
      </w:pP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>li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4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-5"/>
          <w:sz w:val="22"/>
          <w:szCs w:val="22"/>
        </w:rPr>
        <w:t>y</w:t>
      </w:r>
      <w:r>
        <w:rPr>
          <w:spacing w:val="5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a</w:t>
      </w:r>
      <w:r>
        <w:rPr>
          <w:sz w:val="22"/>
          <w:szCs w:val="22"/>
        </w:rPr>
        <w:t>s 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cc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 xml:space="preserve">son </w:t>
      </w:r>
      <w:r>
        <w:rPr>
          <w:spacing w:val="-1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x</w:t>
      </w:r>
      <w:r>
        <w:rPr>
          <w:spacing w:val="3"/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5"/>
          <w:sz w:val="22"/>
          <w:szCs w:val="22"/>
        </w:rPr>
        <w:t>v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 ded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cation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>rk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4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rganiza</w:t>
      </w:r>
      <w:r>
        <w:rPr>
          <w:spacing w:val="4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prov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5"/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un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ti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>r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grow 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 xml:space="preserve">ove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s</w:t>
      </w:r>
      <w:r>
        <w:rPr>
          <w:spacing w:val="5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pacing w:val="4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fo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9"/>
          <w:sz w:val="22"/>
          <w:szCs w:val="22"/>
        </w:rPr>
        <w:t>m</w:t>
      </w:r>
      <w:r>
        <w:rPr>
          <w:spacing w:val="4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5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-5"/>
          <w:sz w:val="22"/>
          <w:szCs w:val="22"/>
        </w:rPr>
        <w:t>e</w:t>
      </w:r>
      <w:r>
        <w:rPr>
          <w:spacing w:val="3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sk</w:t>
      </w:r>
      <w:r>
        <w:rPr>
          <w:spacing w:val="-5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e</w:t>
      </w:r>
      <w:r>
        <w:rPr>
          <w:spacing w:val="6"/>
          <w:sz w:val="22"/>
          <w:szCs w:val="22"/>
        </w:rPr>
        <w:t>r</w:t>
      </w:r>
      <w:r>
        <w:rPr>
          <w:spacing w:val="-5"/>
          <w:sz w:val="22"/>
          <w:szCs w:val="22"/>
        </w:rPr>
        <w:t>e</w:t>
      </w:r>
      <w:r>
        <w:rPr>
          <w:spacing w:val="3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pacing w:val="-5"/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i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g</w:t>
      </w:r>
      <w:r>
        <w:rPr>
          <w:spacing w:val="5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w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r</w:t>
      </w:r>
      <w:r>
        <w:rPr>
          <w:spacing w:val="-5"/>
          <w:sz w:val="22"/>
          <w:szCs w:val="22"/>
        </w:rPr>
        <w:t>g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z</w:t>
      </w:r>
      <w:r>
        <w:rPr>
          <w:spacing w:val="5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pacing w:val="1"/>
          <w:sz w:val="22"/>
          <w:szCs w:val="22"/>
        </w:rPr>
        <w:t>o</w:t>
      </w:r>
      <w:r>
        <w:rPr>
          <w:spacing w:val="-5"/>
          <w:sz w:val="22"/>
          <w:szCs w:val="22"/>
        </w:rPr>
        <w:t>n.</w:t>
      </w:r>
    </w:p>
    <w:p w:rsidR="0090721A" w:rsidRDefault="0090721A">
      <w:pPr>
        <w:spacing w:line="200" w:lineRule="exact"/>
      </w:pPr>
    </w:p>
    <w:p w:rsidR="0090721A" w:rsidRDefault="0090721A">
      <w:pPr>
        <w:spacing w:before="20" w:line="280" w:lineRule="exact"/>
        <w:rPr>
          <w:sz w:val="28"/>
          <w:szCs w:val="28"/>
        </w:rPr>
      </w:pPr>
    </w:p>
    <w:p w:rsidR="0090721A" w:rsidRDefault="002A5811">
      <w:pPr>
        <w:spacing w:before="29" w:line="260" w:lineRule="exact"/>
        <w:ind w:left="200"/>
        <w:rPr>
          <w:sz w:val="24"/>
          <w:szCs w:val="24"/>
        </w:rPr>
      </w:pPr>
      <w:r>
        <w:pict>
          <v:group id="_x0000_s1100" style="position:absolute;left:0;text-align:left;margin-left:66.2pt;margin-top:1.1pt;width:462.8pt;height:17.4pt;z-index:-251664384;mso-position-horizontal-relative:page" coordorigin="1324,22" coordsize="9256,348">
            <v:shape id="_x0000_s1107" style="position:absolute;left:10464;top:37;width:106;height:317" coordorigin="10464,37" coordsize="106,317" path="m10464,354r106,l10570,37r-106,l10464,354xe" fillcolor="#d8d8d8" stroked="f">
              <v:path arrowok="t"/>
            </v:shape>
            <v:shape id="_x0000_s1106" style="position:absolute;left:1339;top:37;width:101;height:317" coordorigin="1339,37" coordsize="101,317" path="m1339,354r101,l1440,37r-101,l1339,354xe" fillcolor="#d8d8d8" stroked="f">
              <v:path arrowok="t"/>
            </v:shape>
            <v:shape id="_x0000_s1105" style="position:absolute;left:1440;top:37;width:9024;height:317" coordorigin="1440,37" coordsize="9024,317" path="m1440,354r9024,l10464,37r-9024,l1440,354xe" fillcolor="#d8d8d8" stroked="f">
              <v:path arrowok="t"/>
            </v:shape>
            <v:shape id="_x0000_s1104" style="position:absolute;left:1334;top:32;width:9235;height:0" coordorigin="1334,32" coordsize="9235,0" path="m1334,32r9236,e" filled="f" strokeweight=".58pt">
              <v:path arrowok="t"/>
            </v:shape>
            <v:shape id="_x0000_s1103" style="position:absolute;left:1330;top:27;width:0;height:336" coordorigin="1330,27" coordsize="0,336" path="m1330,27r,336e" filled="f" strokeweight=".58pt">
              <v:path arrowok="t"/>
            </v:shape>
            <v:shape id="_x0000_s1102" style="position:absolute;left:1334;top:359;width:9235;height:0" coordorigin="1334,359" coordsize="9235,0" path="m1334,359r9236,e" filled="f" strokeweight=".58pt">
              <v:path arrowok="t"/>
            </v:shape>
            <v:shape id="_x0000_s1101" style="position:absolute;left:10574;top:27;width:0;height:336" coordorigin="10574,27" coordsize="0,336" path="m10574,27r,336e" filled="f" strokeweight=".58pt">
              <v:path arrowok="t"/>
            </v:shape>
            <w10:wrap anchorx="page"/>
          </v:group>
        </w:pict>
      </w:r>
      <w:r>
        <w:pict>
          <v:group id="_x0000_s1097" style="position:absolute;left:0;text-align:left;margin-left:72.2pt;margin-top:86.8pt;width:44.45pt;height:30.05pt;z-index:-251663360;mso-position-horizontal-relative:page" coordorigin="1444,1736" coordsize="889,601">
            <v:shape id="_x0000_s1099" style="position:absolute;left:1454;top:1746;width:869;height:293" coordorigin="1454,1746" coordsize="869,293" path="m1454,2039r869,l2323,1746r-869,l1454,2039xe" fillcolor="#d8d8d8" stroked="f">
              <v:path arrowok="t"/>
            </v:shape>
            <v:shape id="_x0000_s1098" style="position:absolute;left:1454;top:2039;width:869;height:288" coordorigin="1454,2039" coordsize="869,288" path="m1454,2327r869,l2323,2039r-869,l1454,2327xe" fillcolor="#d8d8d8" stroked="f">
              <v:path arrowok="t"/>
            </v:shape>
            <w10:wrap anchorx="page"/>
          </v:group>
        </w:pict>
      </w:r>
      <w:r>
        <w:pict>
          <v:group id="_x0000_s1094" style="position:absolute;left:0;text-align:left;margin-left:72.2pt;margin-top:189.75pt;width:44.45pt;height:30.05pt;z-index:-251662336;mso-position-horizontal-relative:page" coordorigin="1444,3795" coordsize="889,601">
            <v:shape id="_x0000_s1096" style="position:absolute;left:1454;top:3805;width:869;height:288" coordorigin="1454,3805" coordsize="869,288" path="m1454,4093r869,l2323,3805r-869,l1454,4093xe" fillcolor="#d8d8d8" stroked="f">
              <v:path arrowok="t"/>
            </v:shape>
            <v:shape id="_x0000_s1095" style="position:absolute;left:1454;top:4093;width:869;height:293" coordorigin="1454,4093" coordsize="869,293" path="m1454,4386r869,l2323,4093r-869,l1454,4386xe" fillcolor="#d8d8d8" stroked="f">
              <v:path arrowok="t"/>
            </v:shape>
            <w10:wrap anchorx="page"/>
          </v:group>
        </w:pict>
      </w:r>
      <w:r>
        <w:pict>
          <v:group id="_x0000_s1090" style="position:absolute;left:0;text-align:left;margin-left:72.2pt;margin-top:248.3pt;width:44.45pt;height:44.7pt;z-index:-251661312;mso-position-horizontal-relative:page" coordorigin="1444,4966" coordsize="889,894">
            <v:shape id="_x0000_s1093" style="position:absolute;left:1454;top:4976;width:869;height:293" coordorigin="1454,4976" coordsize="869,293" path="m1454,5269r869,l2323,4976r-869,l1454,5269xe" fillcolor="#d8d8d8" stroked="f">
              <v:path arrowok="t"/>
            </v:shape>
            <v:shape id="_x0000_s1092" style="position:absolute;left:1454;top:5269;width:869;height:288" coordorigin="1454,5269" coordsize="869,288" path="m1454,5557r869,l2323,5269r-869,l1454,5557xe" fillcolor="#d8d8d8" stroked="f">
              <v:path arrowok="t"/>
            </v:shape>
            <v:shape id="_x0000_s1091" style="position:absolute;left:1454;top:5557;width:869;height:293" coordorigin="1454,5557" coordsize="869,293" path="m1454,5850r869,l2323,5557r-869,l1454,5850xe" fillcolor="#d8d8d8" stroked="f">
              <v:path arrowok="t"/>
            </v:shape>
            <w10:wrap anchorx="page"/>
          </v:group>
        </w:pict>
      </w:r>
      <w:r w:rsidR="00811E71">
        <w:rPr>
          <w:position w:val="-1"/>
          <w:sz w:val="24"/>
          <w:szCs w:val="24"/>
        </w:rPr>
        <w:t>EDUCATIO</w:t>
      </w:r>
      <w:r w:rsidR="00811E71">
        <w:rPr>
          <w:spacing w:val="5"/>
          <w:position w:val="-1"/>
          <w:sz w:val="24"/>
          <w:szCs w:val="24"/>
        </w:rPr>
        <w:t>N</w:t>
      </w:r>
      <w:r w:rsidR="00811E71">
        <w:rPr>
          <w:spacing w:val="-5"/>
          <w:position w:val="-1"/>
          <w:sz w:val="24"/>
          <w:szCs w:val="24"/>
        </w:rPr>
        <w:t>A</w:t>
      </w:r>
      <w:r w:rsidR="00811E71">
        <w:rPr>
          <w:position w:val="-1"/>
          <w:sz w:val="24"/>
          <w:szCs w:val="24"/>
        </w:rPr>
        <w:t>L</w:t>
      </w:r>
      <w:r w:rsidR="00811E71">
        <w:rPr>
          <w:spacing w:val="2"/>
          <w:position w:val="-1"/>
          <w:sz w:val="24"/>
          <w:szCs w:val="24"/>
        </w:rPr>
        <w:t xml:space="preserve"> </w:t>
      </w:r>
      <w:r w:rsidR="00811E71">
        <w:rPr>
          <w:position w:val="-1"/>
          <w:sz w:val="24"/>
          <w:szCs w:val="24"/>
        </w:rPr>
        <w:t>SUM</w:t>
      </w:r>
      <w:r w:rsidR="00811E71">
        <w:rPr>
          <w:spacing w:val="5"/>
          <w:position w:val="-1"/>
          <w:sz w:val="24"/>
          <w:szCs w:val="24"/>
        </w:rPr>
        <w:t>M</w:t>
      </w:r>
      <w:r w:rsidR="00811E71">
        <w:rPr>
          <w:spacing w:val="-5"/>
          <w:position w:val="-1"/>
          <w:sz w:val="24"/>
          <w:szCs w:val="24"/>
        </w:rPr>
        <w:t>A</w:t>
      </w:r>
      <w:r w:rsidR="00811E71">
        <w:rPr>
          <w:position w:val="-1"/>
          <w:sz w:val="24"/>
          <w:szCs w:val="24"/>
        </w:rPr>
        <w:t>RY</w:t>
      </w:r>
    </w:p>
    <w:p w:rsidR="0090721A" w:rsidRDefault="0090721A">
      <w:pPr>
        <w:spacing w:before="7" w:line="140" w:lineRule="exact"/>
        <w:rPr>
          <w:sz w:val="14"/>
          <w:szCs w:val="14"/>
        </w:rPr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342"/>
        <w:gridCol w:w="2429"/>
        <w:gridCol w:w="1709"/>
        <w:gridCol w:w="1651"/>
      </w:tblGrid>
      <w:tr w:rsidR="0090721A">
        <w:trPr>
          <w:trHeight w:hRule="exact" w:val="874"/>
        </w:trPr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90721A" w:rsidRDefault="0090721A">
            <w:pPr>
              <w:spacing w:before="3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spacing w:line="273" w:lineRule="auto"/>
              <w:ind w:left="287" w:right="137" w:hanging="115"/>
              <w:rPr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Cour</w:t>
            </w:r>
            <w:r>
              <w:rPr>
                <w:b/>
                <w:spacing w:val="3"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 xml:space="preserve">e/ </w:t>
            </w:r>
            <w:r>
              <w:rPr>
                <w:b/>
                <w:spacing w:val="1"/>
                <w:sz w:val="22"/>
                <w:szCs w:val="22"/>
              </w:rPr>
              <w:t>Cl</w:t>
            </w:r>
            <w:r>
              <w:rPr>
                <w:b/>
                <w:spacing w:val="-6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ss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90721A" w:rsidRDefault="0090721A">
            <w:pPr>
              <w:spacing w:before="3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ind w:left="671"/>
              <w:rPr>
                <w:sz w:val="22"/>
                <w:szCs w:val="22"/>
              </w:rPr>
            </w:pPr>
            <w:r>
              <w:rPr>
                <w:b/>
                <w:spacing w:val="3"/>
                <w:sz w:val="22"/>
                <w:szCs w:val="22"/>
              </w:rPr>
              <w:t>I</w:t>
            </w:r>
            <w:r>
              <w:rPr>
                <w:b/>
                <w:spacing w:val="-10"/>
                <w:sz w:val="22"/>
                <w:szCs w:val="22"/>
              </w:rPr>
              <w:t>n</w:t>
            </w:r>
            <w:r>
              <w:rPr>
                <w:b/>
                <w:spacing w:val="3"/>
                <w:sz w:val="22"/>
                <w:szCs w:val="22"/>
              </w:rPr>
              <w:t>st</w:t>
            </w:r>
            <w:r>
              <w:rPr>
                <w:b/>
                <w:spacing w:val="-7"/>
                <w:sz w:val="22"/>
                <w:szCs w:val="22"/>
              </w:rPr>
              <w:t>i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3"/>
                <w:sz w:val="22"/>
                <w:szCs w:val="22"/>
              </w:rPr>
              <w:t>on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90721A" w:rsidRDefault="0090721A">
            <w:pPr>
              <w:spacing w:before="3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ind w:left="874" w:right="888"/>
              <w:jc w:val="center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pacing w:val="-2"/>
                <w:sz w:val="22"/>
                <w:szCs w:val="22"/>
              </w:rPr>
              <w:t>oard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90721A" w:rsidRDefault="0090721A">
            <w:pPr>
              <w:spacing w:before="3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ind w:left="114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</w:t>
            </w:r>
            <w:r>
              <w:rPr>
                <w:b/>
                <w:spacing w:val="-3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ar of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ssi</w:t>
            </w:r>
            <w:r>
              <w:rPr>
                <w:b/>
                <w:spacing w:val="-6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90721A" w:rsidRDefault="0090721A">
            <w:pPr>
              <w:spacing w:before="3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ind w:left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Aggr</w:t>
            </w:r>
            <w:r>
              <w:rPr>
                <w:b/>
                <w:spacing w:val="-5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gate</w:t>
            </w:r>
          </w:p>
        </w:tc>
      </w:tr>
      <w:tr w:rsidR="0090721A">
        <w:trPr>
          <w:trHeight w:hRule="exact" w:val="1181"/>
        </w:trPr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90721A" w:rsidRDefault="0090721A">
            <w:pPr>
              <w:spacing w:before="8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ind w:left="287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MCA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8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spacing w:line="273" w:lineRule="auto"/>
              <w:ind w:left="829" w:right="74" w:hanging="720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B</w:t>
            </w:r>
            <w:r>
              <w:rPr>
                <w:spacing w:val="4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ng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lo</w:t>
            </w:r>
            <w:r>
              <w:rPr>
                <w:spacing w:val="9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 ca</w:t>
            </w:r>
            <w:r>
              <w:rPr>
                <w:spacing w:val="-8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pus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8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spacing w:line="275" w:lineRule="auto"/>
              <w:ind w:left="561" w:right="563" w:hanging="7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pacing w:val="-5"/>
                <w:sz w:val="22"/>
                <w:szCs w:val="22"/>
              </w:rPr>
              <w:t>i</w:t>
            </w:r>
            <w:r>
              <w:rPr>
                <w:spacing w:val="6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5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v</w:t>
            </w:r>
            <w:r>
              <w:rPr>
                <w:spacing w:val="3"/>
                <w:sz w:val="22"/>
                <w:szCs w:val="22"/>
              </w:rPr>
              <w:t>ara</w:t>
            </w:r>
            <w:r>
              <w:rPr>
                <w:spacing w:val="-5"/>
                <w:sz w:val="22"/>
                <w:szCs w:val="22"/>
              </w:rPr>
              <w:t xml:space="preserve">ya 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chnolog</w:t>
            </w:r>
            <w:r>
              <w:rPr>
                <w:spacing w:val="-5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cal </w:t>
            </w:r>
            <w:r>
              <w:rPr>
                <w:spacing w:val="1"/>
                <w:sz w:val="22"/>
                <w:szCs w:val="22"/>
              </w:rPr>
              <w:t>Univ</w:t>
            </w:r>
            <w:r>
              <w:rPr>
                <w:spacing w:val="-9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rsity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8" w:line="280" w:lineRule="exact"/>
              <w:rPr>
                <w:sz w:val="28"/>
                <w:szCs w:val="28"/>
              </w:rPr>
            </w:pPr>
          </w:p>
          <w:p w:rsidR="0090721A" w:rsidRDefault="00692479">
            <w:pPr>
              <w:ind w:left="297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 xml:space="preserve">    2016</w:t>
            </w:r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8" w:line="280" w:lineRule="exact"/>
              <w:rPr>
                <w:sz w:val="28"/>
                <w:szCs w:val="28"/>
              </w:rPr>
            </w:pPr>
          </w:p>
          <w:p w:rsidR="00692479" w:rsidRDefault="00692479" w:rsidP="00692479">
            <w:pPr>
              <w:spacing w:line="273" w:lineRule="auto"/>
              <w:ind w:left="445" w:right="403" w:firstLine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61.36</w:t>
            </w:r>
            <w:r w:rsidR="00811E71">
              <w:rPr>
                <w:sz w:val="22"/>
                <w:szCs w:val="22"/>
              </w:rPr>
              <w:t xml:space="preserve">% </w:t>
            </w:r>
          </w:p>
          <w:p w:rsidR="0090721A" w:rsidRDefault="0090721A">
            <w:pPr>
              <w:spacing w:line="240" w:lineRule="exact"/>
              <w:ind w:left="460"/>
              <w:rPr>
                <w:sz w:val="22"/>
                <w:szCs w:val="22"/>
              </w:rPr>
            </w:pPr>
          </w:p>
        </w:tc>
      </w:tr>
      <w:tr w:rsidR="0090721A">
        <w:trPr>
          <w:trHeight w:hRule="exact" w:val="878"/>
        </w:trPr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90721A" w:rsidRDefault="0090721A">
            <w:pPr>
              <w:spacing w:before="18" w:line="260" w:lineRule="exact"/>
              <w:rPr>
                <w:sz w:val="26"/>
                <w:szCs w:val="26"/>
              </w:rPr>
            </w:pPr>
          </w:p>
          <w:p w:rsidR="0090721A" w:rsidRDefault="00811E71">
            <w:pPr>
              <w:ind w:left="311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pacing w:val="2"/>
                <w:sz w:val="22"/>
                <w:szCs w:val="22"/>
              </w:rPr>
              <w:t>CA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18" w:line="260" w:lineRule="exact"/>
              <w:rPr>
                <w:sz w:val="26"/>
                <w:szCs w:val="26"/>
              </w:rPr>
            </w:pPr>
          </w:p>
          <w:p w:rsidR="0090721A" w:rsidRDefault="00811E71">
            <w:pPr>
              <w:ind w:left="123" w:right="122"/>
              <w:jc w:val="center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Oxford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College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</w:p>
          <w:p w:rsidR="0090721A" w:rsidRDefault="00811E71">
            <w:pPr>
              <w:spacing w:before="40"/>
              <w:ind w:left="788" w:right="787"/>
              <w:jc w:val="center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cien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18" w:line="260" w:lineRule="exact"/>
              <w:rPr>
                <w:sz w:val="26"/>
                <w:szCs w:val="26"/>
              </w:rPr>
            </w:pPr>
          </w:p>
          <w:p w:rsidR="0090721A" w:rsidRDefault="00811E71">
            <w:pPr>
              <w:ind w:left="263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angal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6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8"/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ty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18" w:line="260" w:lineRule="exact"/>
              <w:rPr>
                <w:sz w:val="26"/>
                <w:szCs w:val="26"/>
              </w:rPr>
            </w:pPr>
          </w:p>
          <w:p w:rsidR="0090721A" w:rsidRDefault="00811E71">
            <w:pPr>
              <w:ind w:left="586" w:right="59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3F3556">
              <w:rPr>
                <w:sz w:val="22"/>
                <w:szCs w:val="22"/>
              </w:rPr>
              <w:t>3</w:t>
            </w:r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18" w:line="260" w:lineRule="exact"/>
              <w:rPr>
                <w:sz w:val="26"/>
                <w:szCs w:val="26"/>
              </w:rPr>
            </w:pPr>
          </w:p>
          <w:p w:rsidR="0090721A" w:rsidRDefault="003F3556">
            <w:pPr>
              <w:ind w:left="4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607A34">
              <w:rPr>
                <w:sz w:val="22"/>
                <w:szCs w:val="22"/>
              </w:rPr>
              <w:t>.9</w:t>
            </w:r>
            <w:r w:rsidR="00811E71">
              <w:rPr>
                <w:sz w:val="22"/>
                <w:szCs w:val="22"/>
              </w:rPr>
              <w:t>%</w:t>
            </w:r>
          </w:p>
        </w:tc>
      </w:tr>
      <w:tr w:rsidR="0090721A">
        <w:trPr>
          <w:trHeight w:hRule="exact" w:val="1176"/>
        </w:trPr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90721A" w:rsidRDefault="0090721A">
            <w:pPr>
              <w:spacing w:before="3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ind w:left="325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6"/>
                <w:sz w:val="22"/>
                <w:szCs w:val="22"/>
              </w:rPr>
              <w:t>UC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3" w:line="280" w:lineRule="exact"/>
              <w:rPr>
                <w:sz w:val="28"/>
                <w:szCs w:val="28"/>
              </w:rPr>
            </w:pPr>
          </w:p>
          <w:p w:rsidR="0090721A" w:rsidRDefault="00CA2DC8" w:rsidP="00CA2DC8">
            <w:pPr>
              <w:spacing w:before="40"/>
              <w:ind w:right="9"/>
              <w:jc w:val="center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Baldwin Methodist College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3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spacing w:line="275" w:lineRule="auto"/>
              <w:ind w:left="220" w:right="232" w:firstLine="13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par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 xml:space="preserve">Pre </w:t>
            </w:r>
            <w:r>
              <w:rPr>
                <w:spacing w:val="1"/>
                <w:sz w:val="22"/>
                <w:szCs w:val="22"/>
              </w:rPr>
              <w:t>Univ</w:t>
            </w:r>
            <w:r>
              <w:rPr>
                <w:spacing w:val="-9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rsit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E</w:t>
            </w:r>
            <w:r>
              <w:rPr>
                <w:spacing w:val="-5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ucatio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3"/>
                <w:sz w:val="22"/>
                <w:szCs w:val="22"/>
              </w:rPr>
              <w:t>ar</w:t>
            </w:r>
            <w:r>
              <w:rPr>
                <w:spacing w:val="-4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6" w:line="160" w:lineRule="exact"/>
              <w:rPr>
                <w:sz w:val="17"/>
                <w:szCs w:val="17"/>
              </w:rPr>
            </w:pPr>
          </w:p>
          <w:p w:rsidR="0090721A" w:rsidRDefault="0090721A">
            <w:pPr>
              <w:spacing w:line="200" w:lineRule="exact"/>
            </w:pPr>
          </w:p>
          <w:p w:rsidR="0090721A" w:rsidRDefault="0090721A">
            <w:pPr>
              <w:spacing w:line="200" w:lineRule="exact"/>
            </w:pPr>
          </w:p>
          <w:p w:rsidR="0090721A" w:rsidRDefault="00811E71">
            <w:pPr>
              <w:ind w:left="586" w:right="59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7" w:line="160" w:lineRule="exact"/>
              <w:rPr>
                <w:sz w:val="17"/>
                <w:szCs w:val="17"/>
              </w:rPr>
            </w:pPr>
          </w:p>
          <w:p w:rsidR="0090721A" w:rsidRDefault="0090721A">
            <w:pPr>
              <w:spacing w:line="200" w:lineRule="exact"/>
            </w:pPr>
          </w:p>
          <w:p w:rsidR="0090721A" w:rsidRDefault="0090721A">
            <w:pPr>
              <w:spacing w:line="200" w:lineRule="exact"/>
            </w:pPr>
          </w:p>
          <w:p w:rsidR="0090721A" w:rsidRDefault="003F3556">
            <w:pPr>
              <w:ind w:left="42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42.5</w:t>
            </w:r>
            <w:r w:rsidR="00811E71">
              <w:rPr>
                <w:sz w:val="26"/>
                <w:szCs w:val="26"/>
              </w:rPr>
              <w:t>%</w:t>
            </w:r>
          </w:p>
        </w:tc>
      </w:tr>
      <w:tr w:rsidR="0090721A">
        <w:trPr>
          <w:trHeight w:hRule="exact" w:val="1176"/>
        </w:trPr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90721A" w:rsidRDefault="0090721A">
            <w:pPr>
              <w:spacing w:before="3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ind w:left="273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SSLC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3" w:line="280" w:lineRule="exact"/>
              <w:rPr>
                <w:sz w:val="28"/>
                <w:szCs w:val="28"/>
              </w:rPr>
            </w:pPr>
          </w:p>
          <w:p w:rsidR="0090721A" w:rsidRDefault="001B016E" w:rsidP="00CA2DC8">
            <w:pPr>
              <w:ind w:left="378"/>
              <w:jc w:val="center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St. Joseph’s</w:t>
            </w:r>
            <w:r w:rsidR="00CA2DC8">
              <w:rPr>
                <w:spacing w:val="-6"/>
                <w:sz w:val="22"/>
                <w:szCs w:val="22"/>
              </w:rPr>
              <w:t xml:space="preserve"> High School.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3" w:line="280" w:lineRule="exact"/>
              <w:rPr>
                <w:sz w:val="28"/>
                <w:szCs w:val="28"/>
              </w:rPr>
            </w:pPr>
          </w:p>
          <w:p w:rsidR="0090721A" w:rsidRDefault="00811E71">
            <w:pPr>
              <w:spacing w:line="275" w:lineRule="auto"/>
              <w:ind w:left="153" w:right="156" w:firstLine="5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3"/>
                <w:sz w:val="22"/>
                <w:szCs w:val="22"/>
              </w:rPr>
              <w:t>ar</w:t>
            </w:r>
            <w:r>
              <w:rPr>
                <w:spacing w:val="-4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pacing w:val="-8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co</w:t>
            </w:r>
            <w:r>
              <w:rPr>
                <w:spacing w:val="-3"/>
                <w:sz w:val="22"/>
                <w:szCs w:val="22"/>
              </w:rPr>
              <w:t>n</w:t>
            </w:r>
            <w:r>
              <w:rPr>
                <w:spacing w:val="-5"/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 xml:space="preserve">ary 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6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ucatio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Exa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 xml:space="preserve">ation </w:t>
            </w:r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>ard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1" w:line="160" w:lineRule="exact"/>
              <w:rPr>
                <w:sz w:val="17"/>
                <w:szCs w:val="17"/>
              </w:rPr>
            </w:pPr>
          </w:p>
          <w:p w:rsidR="0090721A" w:rsidRDefault="0090721A">
            <w:pPr>
              <w:spacing w:line="200" w:lineRule="exact"/>
            </w:pPr>
          </w:p>
          <w:p w:rsidR="0090721A" w:rsidRDefault="0090721A">
            <w:pPr>
              <w:spacing w:line="200" w:lineRule="exact"/>
            </w:pPr>
          </w:p>
          <w:p w:rsidR="0090721A" w:rsidRDefault="00811E71">
            <w:pPr>
              <w:ind w:left="586" w:right="59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 w:rsidR="003F3556">
              <w:rPr>
                <w:sz w:val="22"/>
                <w:szCs w:val="22"/>
              </w:rPr>
              <w:t>4</w:t>
            </w:r>
          </w:p>
        </w:tc>
        <w:tc>
          <w:tcPr>
            <w:tcW w:w="1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21A" w:rsidRDefault="0090721A">
            <w:pPr>
              <w:spacing w:before="2" w:line="160" w:lineRule="exact"/>
              <w:rPr>
                <w:sz w:val="17"/>
                <w:szCs w:val="17"/>
              </w:rPr>
            </w:pPr>
          </w:p>
          <w:p w:rsidR="0090721A" w:rsidRDefault="0090721A">
            <w:pPr>
              <w:spacing w:line="200" w:lineRule="exact"/>
            </w:pPr>
          </w:p>
          <w:p w:rsidR="0090721A" w:rsidRDefault="0090721A">
            <w:pPr>
              <w:spacing w:line="200" w:lineRule="exact"/>
            </w:pPr>
          </w:p>
          <w:p w:rsidR="0090721A" w:rsidRDefault="003F3556">
            <w:pPr>
              <w:ind w:left="42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53.28</w:t>
            </w:r>
            <w:r w:rsidR="00811E71">
              <w:rPr>
                <w:sz w:val="26"/>
                <w:szCs w:val="26"/>
              </w:rPr>
              <w:t>%</w:t>
            </w:r>
          </w:p>
        </w:tc>
      </w:tr>
    </w:tbl>
    <w:p w:rsidR="0090721A" w:rsidRDefault="0090721A">
      <w:pPr>
        <w:spacing w:line="200" w:lineRule="exact"/>
      </w:pPr>
    </w:p>
    <w:p w:rsidR="0090721A" w:rsidRDefault="0090721A">
      <w:pPr>
        <w:spacing w:before="17" w:line="260" w:lineRule="exact"/>
        <w:rPr>
          <w:sz w:val="26"/>
          <w:szCs w:val="26"/>
        </w:rPr>
      </w:pPr>
    </w:p>
    <w:p w:rsidR="0090721A" w:rsidRDefault="002A5811">
      <w:pPr>
        <w:spacing w:before="32" w:line="240" w:lineRule="exact"/>
        <w:ind w:left="200"/>
        <w:rPr>
          <w:sz w:val="22"/>
          <w:szCs w:val="22"/>
        </w:rPr>
      </w:pPr>
      <w:r>
        <w:pict>
          <v:group id="_x0000_s1084" style="position:absolute;left:0;text-align:left;margin-left:66.2pt;margin-top:.05pt;width:462.8pt;height:18.1pt;z-index:-251660288;mso-position-horizontal-relative:page" coordorigin="1324,1" coordsize="9256,362">
            <v:shape id="_x0000_s1089" style="position:absolute;left:1334;top:17;width:9235;height:331" coordorigin="1334,17" coordsize="9235,331" path="m1334,348r9236,l10570,17r-9236,l1334,348xe" fillcolor="#d8d8d8" stroked="f">
              <v:path arrowok="t"/>
            </v:shape>
            <v:shape id="_x0000_s1088" style="position:absolute;left:1334;top:12;width:9235;height:0" coordorigin="1334,12" coordsize="9235,0" path="m1334,12r9236,e" filled="f" strokeweight=".58pt">
              <v:path arrowok="t"/>
            </v:shape>
            <v:shape id="_x0000_s1087" style="position:absolute;left:1334;top:353;width:9235;height:0" coordorigin="1334,353" coordsize="9235,0" path="m1334,353r9236,e" filled="f" strokeweight=".20425mm">
              <v:path arrowok="t"/>
            </v:shape>
            <v:shape id="_x0000_s1086" style="position:absolute;left:1330;top:7;width:0;height:350" coordorigin="1330,7" coordsize="0,350" path="m1330,7r,350e" filled="f" strokeweight=".58pt">
              <v:path arrowok="t"/>
            </v:shape>
            <v:shape id="_x0000_s1085" style="position:absolute;left:10574;top:7;width:0;height:350" coordorigin="10574,7" coordsize="0,350" path="m10574,7r,350e" filled="f" strokeweight=".58pt">
              <v:path arrowok="t"/>
            </v:shape>
            <w10:wrap anchorx="page"/>
          </v:group>
        </w:pict>
      </w:r>
      <w:r w:rsidR="00811E71">
        <w:rPr>
          <w:b/>
          <w:position w:val="-1"/>
          <w:sz w:val="22"/>
          <w:szCs w:val="22"/>
        </w:rPr>
        <w:t>IT</w:t>
      </w:r>
      <w:r w:rsidR="00811E71">
        <w:rPr>
          <w:b/>
          <w:spacing w:val="4"/>
          <w:position w:val="-1"/>
          <w:sz w:val="22"/>
          <w:szCs w:val="22"/>
        </w:rPr>
        <w:t xml:space="preserve"> </w:t>
      </w:r>
      <w:r w:rsidR="00811E71">
        <w:rPr>
          <w:b/>
          <w:position w:val="-1"/>
          <w:sz w:val="22"/>
          <w:szCs w:val="22"/>
        </w:rPr>
        <w:t>s</w:t>
      </w:r>
      <w:r w:rsidR="00811E71">
        <w:rPr>
          <w:b/>
          <w:spacing w:val="-8"/>
          <w:position w:val="-1"/>
          <w:sz w:val="22"/>
          <w:szCs w:val="22"/>
        </w:rPr>
        <w:t>k</w:t>
      </w:r>
      <w:r w:rsidR="00811E71">
        <w:rPr>
          <w:b/>
          <w:spacing w:val="1"/>
          <w:position w:val="-1"/>
          <w:sz w:val="22"/>
          <w:szCs w:val="22"/>
        </w:rPr>
        <w:t>i</w:t>
      </w:r>
      <w:r w:rsidR="00811E71">
        <w:rPr>
          <w:b/>
          <w:spacing w:val="-4"/>
          <w:position w:val="-1"/>
          <w:sz w:val="22"/>
          <w:szCs w:val="22"/>
        </w:rPr>
        <w:t>lls</w:t>
      </w:r>
    </w:p>
    <w:p w:rsidR="0090721A" w:rsidRDefault="0090721A">
      <w:pPr>
        <w:spacing w:before="4" w:line="120" w:lineRule="exact"/>
        <w:rPr>
          <w:sz w:val="12"/>
          <w:szCs w:val="12"/>
        </w:rPr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Default="00811E71">
      <w:pPr>
        <w:spacing w:before="33"/>
        <w:ind w:left="56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Pr</w:t>
      </w:r>
      <w:r>
        <w:rPr>
          <w:spacing w:val="-4"/>
          <w:sz w:val="22"/>
          <w:szCs w:val="22"/>
        </w:rPr>
        <w:t>o</w:t>
      </w:r>
      <w:r>
        <w:rPr>
          <w:spacing w:val="-5"/>
          <w:sz w:val="22"/>
          <w:szCs w:val="22"/>
        </w:rPr>
        <w:t>g</w:t>
      </w:r>
      <w:r>
        <w:rPr>
          <w:spacing w:val="2"/>
          <w:sz w:val="22"/>
          <w:szCs w:val="22"/>
        </w:rPr>
        <w:t>ra</w:t>
      </w:r>
      <w:r>
        <w:rPr>
          <w:spacing w:val="-2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proofErr w:type="gramStart"/>
      <w:r>
        <w:rPr>
          <w:spacing w:val="-3"/>
          <w:sz w:val="22"/>
          <w:szCs w:val="22"/>
        </w:rPr>
        <w:t>L</w:t>
      </w:r>
      <w:r>
        <w:rPr>
          <w:spacing w:val="2"/>
          <w:sz w:val="22"/>
          <w:szCs w:val="22"/>
        </w:rPr>
        <w:t>an</w:t>
      </w:r>
      <w:r>
        <w:rPr>
          <w:spacing w:val="-7"/>
          <w:sz w:val="22"/>
          <w:szCs w:val="22"/>
        </w:rPr>
        <w:t>g</w:t>
      </w:r>
      <w:r>
        <w:rPr>
          <w:spacing w:val="2"/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28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C</w:t>
      </w:r>
      <w:r>
        <w:rPr>
          <w:spacing w:val="-3"/>
          <w:sz w:val="22"/>
          <w:szCs w:val="22"/>
        </w:rPr>
        <w:t>+</w:t>
      </w:r>
      <w:r>
        <w:rPr>
          <w:spacing w:val="-4"/>
          <w:sz w:val="22"/>
          <w:szCs w:val="22"/>
        </w:rPr>
        <w:t>+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J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v</w:t>
      </w:r>
      <w:r>
        <w:rPr>
          <w:spacing w:val="2"/>
          <w:sz w:val="22"/>
          <w:szCs w:val="22"/>
        </w:rPr>
        <w:t>a</w:t>
      </w:r>
      <w:r w:rsidR="00B666FE">
        <w:rPr>
          <w:sz w:val="22"/>
          <w:szCs w:val="22"/>
        </w:rPr>
        <w:t>.</w:t>
      </w:r>
    </w:p>
    <w:p w:rsidR="00E2205D" w:rsidRDefault="00811E71">
      <w:pPr>
        <w:spacing w:before="40" w:line="275" w:lineRule="auto"/>
        <w:ind w:left="560" w:right="4549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ta</w:t>
      </w:r>
      <w:r>
        <w:rPr>
          <w:spacing w:val="3"/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Sys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 xml:space="preserve">s        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pacing w:val="-7"/>
          <w:sz w:val="22"/>
          <w:szCs w:val="22"/>
        </w:rPr>
        <w:t>y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Q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2"/>
          <w:sz w:val="22"/>
          <w:szCs w:val="22"/>
        </w:rPr>
        <w:t>S</w:t>
      </w:r>
      <w:r>
        <w:rPr>
          <w:spacing w:val="-7"/>
          <w:sz w:val="22"/>
          <w:szCs w:val="22"/>
        </w:rPr>
        <w:t>-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L</w:t>
      </w:r>
      <w:r w:rsidR="0096103A">
        <w:rPr>
          <w:sz w:val="22"/>
          <w:szCs w:val="22"/>
        </w:rPr>
        <w:t>.</w:t>
      </w:r>
      <w:r>
        <w:rPr>
          <w:sz w:val="22"/>
          <w:szCs w:val="22"/>
        </w:rPr>
        <w:t xml:space="preserve"> Ø  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t</w:t>
      </w:r>
      <w:r>
        <w:rPr>
          <w:spacing w:val="-5"/>
          <w:sz w:val="22"/>
          <w:szCs w:val="22"/>
        </w:rPr>
        <w:t>em</w:t>
      </w:r>
      <w:r>
        <w:rPr>
          <w:sz w:val="22"/>
          <w:szCs w:val="22"/>
        </w:rPr>
        <w:t xml:space="preserve">s    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Windo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>s,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6"/>
          <w:sz w:val="22"/>
          <w:szCs w:val="22"/>
        </w:rPr>
        <w:t>n</w:t>
      </w:r>
      <w:r>
        <w:rPr>
          <w:sz w:val="22"/>
          <w:szCs w:val="22"/>
        </w:rPr>
        <w:t>ux.</w:t>
      </w:r>
    </w:p>
    <w:p w:rsidR="0090721A" w:rsidRDefault="00811E71">
      <w:pPr>
        <w:spacing w:before="40" w:line="275" w:lineRule="auto"/>
        <w:ind w:left="560" w:right="4549"/>
        <w:rPr>
          <w:sz w:val="22"/>
          <w:szCs w:val="22"/>
        </w:rPr>
      </w:pPr>
      <w:r>
        <w:rPr>
          <w:w w:val="110"/>
          <w:sz w:val="22"/>
          <w:szCs w:val="22"/>
        </w:rPr>
        <w:t xml:space="preserve">Ø  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chnologi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 xml:space="preserve">s      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HTM</w:t>
      </w:r>
      <w:r>
        <w:rPr>
          <w:spacing w:val="-8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smartTag w:uri="urn:schemas-microsoft-com:office:smarttags" w:element="stockticker">
        <w:r>
          <w:rPr>
            <w:spacing w:val="2"/>
            <w:sz w:val="22"/>
            <w:szCs w:val="22"/>
          </w:rPr>
          <w:t>C</w:t>
        </w:r>
        <w:r>
          <w:rPr>
            <w:spacing w:val="-6"/>
            <w:sz w:val="22"/>
            <w:szCs w:val="22"/>
          </w:rPr>
          <w:t>S</w:t>
        </w:r>
        <w:r>
          <w:rPr>
            <w:spacing w:val="2"/>
            <w:sz w:val="22"/>
            <w:szCs w:val="22"/>
          </w:rPr>
          <w:t>S</w:t>
        </w:r>
      </w:smartTag>
      <w:r>
        <w:rPr>
          <w:spacing w:val="2"/>
          <w:sz w:val="22"/>
          <w:szCs w:val="22"/>
        </w:rPr>
        <w:t>.</w:t>
      </w:r>
    </w:p>
    <w:p w:rsidR="004A215E" w:rsidRDefault="00811E71">
      <w:pPr>
        <w:spacing w:before="3"/>
        <w:ind w:left="560"/>
        <w:rPr>
          <w:spacing w:val="2"/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vel</w:t>
      </w:r>
      <w:r>
        <w:rPr>
          <w:spacing w:val="-7"/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too</w:t>
      </w:r>
      <w:r>
        <w:rPr>
          <w:spacing w:val="-6"/>
          <w:sz w:val="22"/>
          <w:szCs w:val="22"/>
        </w:rPr>
        <w:t>l</w:t>
      </w:r>
      <w:r>
        <w:rPr>
          <w:sz w:val="22"/>
          <w:szCs w:val="22"/>
        </w:rPr>
        <w:t>s         :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pacing w:val="-6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r</w:t>
      </w:r>
      <w:r>
        <w:rPr>
          <w:spacing w:val="-4"/>
          <w:sz w:val="22"/>
          <w:szCs w:val="22"/>
        </w:rPr>
        <w:t>o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of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-4"/>
          <w:sz w:val="22"/>
          <w:szCs w:val="22"/>
        </w:rPr>
        <w:t>i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St</w:t>
      </w:r>
      <w:r>
        <w:rPr>
          <w:spacing w:val="-2"/>
          <w:sz w:val="22"/>
          <w:szCs w:val="22"/>
        </w:rPr>
        <w:t>u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6"/>
          <w:sz w:val="22"/>
          <w:szCs w:val="22"/>
        </w:rPr>
        <w:t>o</w:t>
      </w:r>
      <w:r w:rsidR="001C55D9">
        <w:rPr>
          <w:sz w:val="22"/>
          <w:szCs w:val="22"/>
        </w:rPr>
        <w:br/>
        <w:t>Ø    Networking Concepts    : Trouble shooting and handling Microsoft office applications.</w:t>
      </w:r>
    </w:p>
    <w:p w:rsidR="004A215E" w:rsidRDefault="004A215E">
      <w:pPr>
        <w:spacing w:before="3"/>
        <w:ind w:left="560"/>
        <w:rPr>
          <w:spacing w:val="2"/>
          <w:sz w:val="22"/>
          <w:szCs w:val="22"/>
        </w:rPr>
      </w:pPr>
    </w:p>
    <w:p w:rsidR="004A215E" w:rsidRDefault="004A215E" w:rsidP="004A215E">
      <w:pPr>
        <w:spacing w:before="3"/>
        <w:rPr>
          <w:sz w:val="22"/>
          <w:szCs w:val="22"/>
        </w:rPr>
        <w:sectPr w:rsidR="004A215E">
          <w:pgSz w:w="11920" w:h="16840"/>
          <w:pgMar w:top="780" w:right="1240" w:bottom="280" w:left="1240" w:header="720" w:footer="720" w:gutter="0"/>
          <w:cols w:space="720"/>
        </w:sectPr>
      </w:pPr>
    </w:p>
    <w:p w:rsidR="0090721A" w:rsidRDefault="002A5811">
      <w:pPr>
        <w:spacing w:line="200" w:lineRule="exact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margin-left:71pt;margin-top:73.65pt;width:109pt;height:13.05pt;z-index:-251648000;mso-position-horizontal-relative:page;mso-position-vertical-relative:page" filled="f" stroked="f">
            <v:textbox style="mso-next-textbox:#_x0000_s1129" inset="0,0,0,0">
              <w:txbxContent>
                <w:p w:rsidR="008A4657" w:rsidRPr="00564A5A" w:rsidRDefault="00564A5A" w:rsidP="008A4657">
                  <w:pPr>
                    <w:spacing w:line="240" w:lineRule="exact"/>
                    <w:ind w:left="20" w:right="-33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PROFESSIONAL</w:t>
                  </w:r>
                </w:p>
              </w:txbxContent>
            </v:textbox>
            <w10:wrap anchorx="page" anchory="page"/>
          </v:shape>
        </w:pict>
      </w:r>
    </w:p>
    <w:p w:rsidR="0090721A" w:rsidRPr="008A4657" w:rsidRDefault="002A5811" w:rsidP="00F75C5F">
      <w:pPr>
        <w:pStyle w:val="ListParagraph"/>
        <w:numPr>
          <w:ilvl w:val="0"/>
          <w:numId w:val="2"/>
        </w:numPr>
        <w:spacing w:before="30" w:after="30" w:line="200" w:lineRule="exact"/>
      </w:pPr>
      <w:r>
        <w:pict>
          <v:group id="_x0000_s1123" style="position:absolute;left:0;text-align:left;margin-left:66.2pt;margin-top:71.7pt;width:462.8pt;height:18.1pt;z-index:-251649024;mso-position-horizontal-relative:page;mso-position-vertical-relative:page" coordorigin="1324,1434" coordsize="9256,362">
            <v:shape id="_x0000_s1124" style="position:absolute;left:1334;top:1450;width:9235;height:331" coordorigin="1334,1450" coordsize="9235,331" path="m1334,1781r9236,l10570,1450r-9236,l1334,1781xe" fillcolor="#d8d8d8" stroked="f">
              <v:path arrowok="t"/>
            </v:shape>
            <v:shape id="_x0000_s1125" style="position:absolute;left:1334;top:1445;width:9235;height:0" coordorigin="1334,1445" coordsize="9235,0" path="m1334,1445r9236,e" filled="f" strokeweight=".58pt">
              <v:path arrowok="t"/>
            </v:shape>
            <v:shape id="_x0000_s1126" style="position:absolute;left:1334;top:1786;width:9235;height:0" coordorigin="1334,1786" coordsize="9235,0" path="m1334,1786r9236,e" filled="f" strokeweight=".58pt">
              <v:path arrowok="t"/>
            </v:shape>
            <v:shape id="_x0000_s1127" style="position:absolute;left:1330;top:1440;width:0;height:350" coordorigin="1330,1440" coordsize="0,350" path="m1330,1440r,350e" filled="f" strokeweight=".58pt">
              <v:path arrowok="t"/>
            </v:shape>
            <v:shape id="_x0000_s1128" style="position:absolute;left:10574;top:1440;width:0;height:350" coordorigin="10574,1440" coordsize="0,350" path="m10574,1440r,350e" filled="f" strokeweight=".58pt">
              <v:path arrowok="t"/>
            </v:shape>
            <w10:wrap anchorx="page" anchory="page"/>
          </v:group>
        </w:pict>
      </w:r>
      <w:r w:rsidR="001C55D9" w:rsidRPr="00F75C5F">
        <w:rPr>
          <w:sz w:val="22"/>
          <w:szCs w:val="22"/>
        </w:rPr>
        <w:t xml:space="preserve">Employed at </w:t>
      </w:r>
      <w:proofErr w:type="spellStart"/>
      <w:r w:rsidR="001C55D9" w:rsidRPr="00F75C5F">
        <w:rPr>
          <w:sz w:val="22"/>
          <w:szCs w:val="22"/>
        </w:rPr>
        <w:t>Netconnect</w:t>
      </w:r>
      <w:proofErr w:type="spellEnd"/>
      <w:r w:rsidR="001C55D9" w:rsidRPr="00F75C5F">
        <w:rPr>
          <w:sz w:val="22"/>
          <w:szCs w:val="22"/>
        </w:rPr>
        <w:t xml:space="preserve"> </w:t>
      </w:r>
      <w:proofErr w:type="spellStart"/>
      <w:r w:rsidR="001C55D9" w:rsidRPr="00F75C5F">
        <w:rPr>
          <w:sz w:val="22"/>
          <w:szCs w:val="22"/>
        </w:rPr>
        <w:t>Pvt</w:t>
      </w:r>
      <w:proofErr w:type="spellEnd"/>
      <w:r w:rsidR="001C55D9" w:rsidRPr="00F75C5F">
        <w:rPr>
          <w:sz w:val="22"/>
          <w:szCs w:val="22"/>
        </w:rPr>
        <w:t xml:space="preserve"> </w:t>
      </w:r>
      <w:proofErr w:type="gramStart"/>
      <w:r w:rsidR="001C55D9" w:rsidRPr="00F75C5F">
        <w:rPr>
          <w:sz w:val="22"/>
          <w:szCs w:val="22"/>
        </w:rPr>
        <w:t>Ltd  as</w:t>
      </w:r>
      <w:proofErr w:type="gramEnd"/>
      <w:r w:rsidR="001C55D9" w:rsidRPr="00F75C5F">
        <w:rPr>
          <w:sz w:val="22"/>
          <w:szCs w:val="22"/>
        </w:rPr>
        <w:t xml:space="preserve">  Technical Support Engineer since  One year.</w:t>
      </w:r>
      <w:r w:rsidR="00F75C5F" w:rsidRPr="00F75C5F">
        <w:rPr>
          <w:sz w:val="22"/>
          <w:szCs w:val="22"/>
        </w:rPr>
        <w:br/>
      </w:r>
      <w:r w:rsidR="002832E2">
        <w:rPr>
          <w:sz w:val="22"/>
          <w:szCs w:val="22"/>
        </w:rPr>
        <w:br/>
        <w:t xml:space="preserve">         *</w:t>
      </w:r>
      <w:r w:rsidR="00F75C5F" w:rsidRPr="00F75C5F">
        <w:rPr>
          <w:sz w:val="22"/>
          <w:szCs w:val="22"/>
        </w:rPr>
        <w:t xml:space="preserve">Experienced in Troubleshooting Microsoft Applications, Remote Desktop management, </w:t>
      </w:r>
      <w:r w:rsidR="002832E2">
        <w:rPr>
          <w:sz w:val="22"/>
          <w:szCs w:val="22"/>
        </w:rPr>
        <w:br/>
      </w:r>
      <w:r w:rsidR="00F75C5F" w:rsidRPr="00F75C5F">
        <w:rPr>
          <w:sz w:val="22"/>
          <w:szCs w:val="22"/>
        </w:rPr>
        <w:br/>
      </w:r>
      <w:r w:rsidR="002832E2">
        <w:rPr>
          <w:sz w:val="22"/>
          <w:szCs w:val="22"/>
        </w:rPr>
        <w:t xml:space="preserve">          *</w:t>
      </w:r>
      <w:r w:rsidR="00F75C5F" w:rsidRPr="00F75C5F">
        <w:rPr>
          <w:sz w:val="22"/>
          <w:szCs w:val="22"/>
        </w:rPr>
        <w:t>Handling</w:t>
      </w:r>
      <w:r w:rsidR="00F75C5F">
        <w:t xml:space="preserve"> </w:t>
      </w:r>
      <w:r w:rsidR="00F75C5F" w:rsidRPr="00F75C5F">
        <w:rPr>
          <w:sz w:val="22"/>
          <w:szCs w:val="22"/>
        </w:rPr>
        <w:t>VPN connectivity, Service Now, Installation of applications, Password reset.</w:t>
      </w:r>
      <w:r w:rsidR="00F75C5F" w:rsidRPr="00F75C5F">
        <w:rPr>
          <w:sz w:val="22"/>
          <w:szCs w:val="22"/>
        </w:rPr>
        <w:br/>
      </w:r>
    </w:p>
    <w:p w:rsidR="0090721A" w:rsidRDefault="00811E71">
      <w:pPr>
        <w:spacing w:before="40"/>
        <w:ind w:left="58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6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rk</w:t>
      </w:r>
    </w:p>
    <w:p w:rsidR="0090721A" w:rsidRDefault="00811E71">
      <w:pPr>
        <w:spacing w:before="40"/>
        <w:ind w:left="58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Ad</w:t>
      </w:r>
      <w:r>
        <w:rPr>
          <w:spacing w:val="4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>ili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y</w:t>
      </w:r>
    </w:p>
    <w:p w:rsidR="0090721A" w:rsidRDefault="00811E71">
      <w:pPr>
        <w:spacing w:before="35"/>
        <w:ind w:left="58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le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ing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>ili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y</w:t>
      </w:r>
    </w:p>
    <w:p w:rsidR="0090721A" w:rsidRDefault="00811E71">
      <w:pPr>
        <w:spacing w:before="40" w:line="240" w:lineRule="exact"/>
        <w:ind w:left="580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Ø  </w:t>
      </w:r>
      <w:r>
        <w:rPr>
          <w:spacing w:val="3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Good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Com</w:t>
      </w:r>
      <w:r>
        <w:rPr>
          <w:spacing w:val="-6"/>
          <w:position w:val="-1"/>
          <w:sz w:val="22"/>
          <w:szCs w:val="22"/>
        </w:rPr>
        <w:t>m</w:t>
      </w:r>
      <w:r>
        <w:rPr>
          <w:spacing w:val="5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n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cation</w:t>
      </w:r>
      <w:r>
        <w:rPr>
          <w:spacing w:val="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sk</w:t>
      </w:r>
      <w:r>
        <w:rPr>
          <w:spacing w:val="-5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lls</w:t>
      </w:r>
    </w:p>
    <w:p w:rsidR="0090721A" w:rsidRDefault="0090721A">
      <w:pPr>
        <w:spacing w:before="5" w:line="100" w:lineRule="exact"/>
        <w:rPr>
          <w:sz w:val="11"/>
          <w:szCs w:val="11"/>
        </w:rPr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Default="002A5811">
      <w:pPr>
        <w:spacing w:before="29" w:line="260" w:lineRule="exact"/>
        <w:ind w:left="220"/>
        <w:rPr>
          <w:sz w:val="24"/>
          <w:szCs w:val="24"/>
        </w:rPr>
      </w:pPr>
      <w:r>
        <w:pict>
          <v:group id="_x0000_s1076" style="position:absolute;left:0;text-align:left;margin-left:66.2pt;margin-top:1.1pt;width:462.8pt;height:17.4pt;z-index:-251658240;mso-position-horizontal-relative:page" coordorigin="1324,22" coordsize="9256,348">
            <v:shape id="_x0000_s1083" style="position:absolute;left:10464;top:37;width:106;height:317" coordorigin="10464,37" coordsize="106,317" path="m10464,354r106,l10570,37r-106,l10464,354xe" fillcolor="#d8d8d8" stroked="f">
              <v:path arrowok="t"/>
            </v:shape>
            <v:shape id="_x0000_s1082" style="position:absolute;left:1339;top:37;width:101;height:317" coordorigin="1339,37" coordsize="101,317" path="m1339,354r101,l1440,37r-101,l1339,354xe" fillcolor="#d8d8d8" stroked="f">
              <v:path arrowok="t"/>
            </v:shape>
            <v:shape id="_x0000_s1081" style="position:absolute;left:1440;top:37;width:9024;height:317" coordorigin="1440,37" coordsize="9024,317" path="m1440,354r9024,l10464,37r-9024,l1440,354xe" fillcolor="#d8d8d8" stroked="f">
              <v:path arrowok="t"/>
            </v:shape>
            <v:shape id="_x0000_s1080" style="position:absolute;left:1334;top:32;width:9235;height:0" coordorigin="1334,32" coordsize="9235,0" path="m1334,32r9236,e" filled="f" strokeweight=".58pt">
              <v:path arrowok="t"/>
            </v:shape>
            <v:shape id="_x0000_s1079" style="position:absolute;left:1330;top:27;width:0;height:336" coordorigin="1330,27" coordsize="0,336" path="m1330,27r,336e" filled="f" strokeweight=".58pt">
              <v:path arrowok="t"/>
            </v:shape>
            <v:shape id="_x0000_s1078" style="position:absolute;left:1334;top:359;width:9235;height:0" coordorigin="1334,359" coordsize="9235,0" path="m1334,359r9236,e" filled="f" strokeweight=".58pt">
              <v:path arrowok="t"/>
            </v:shape>
            <v:shape id="_x0000_s1077" style="position:absolute;left:10574;top:27;width:0;height:336" coordorigin="10574,27" coordsize="0,336" path="m10574,27r,336e" filled="f" strokeweight=".58pt">
              <v:path arrowok="t"/>
            </v:shape>
            <w10:wrap anchorx="page"/>
          </v:group>
        </w:pict>
      </w:r>
      <w:r w:rsidR="00811E71">
        <w:rPr>
          <w:spacing w:val="2"/>
          <w:position w:val="-1"/>
          <w:sz w:val="24"/>
          <w:szCs w:val="24"/>
        </w:rPr>
        <w:t>P</w:t>
      </w:r>
      <w:r w:rsidR="00811E71">
        <w:rPr>
          <w:spacing w:val="-3"/>
          <w:position w:val="-1"/>
          <w:sz w:val="24"/>
          <w:szCs w:val="24"/>
        </w:rPr>
        <w:t>R</w:t>
      </w:r>
      <w:r w:rsidR="00811E71">
        <w:rPr>
          <w:spacing w:val="2"/>
          <w:position w:val="-1"/>
          <w:sz w:val="24"/>
          <w:szCs w:val="24"/>
        </w:rPr>
        <w:t>O</w:t>
      </w:r>
      <w:r w:rsidR="00811E71">
        <w:rPr>
          <w:spacing w:val="-5"/>
          <w:position w:val="-1"/>
          <w:sz w:val="24"/>
          <w:szCs w:val="24"/>
        </w:rPr>
        <w:t>J</w:t>
      </w:r>
      <w:r w:rsidR="00811E71">
        <w:rPr>
          <w:spacing w:val="2"/>
          <w:position w:val="-1"/>
          <w:sz w:val="24"/>
          <w:szCs w:val="24"/>
        </w:rPr>
        <w:t>E</w:t>
      </w:r>
      <w:r w:rsidR="00811E71">
        <w:rPr>
          <w:spacing w:val="-2"/>
          <w:position w:val="-1"/>
          <w:sz w:val="24"/>
          <w:szCs w:val="24"/>
        </w:rPr>
        <w:t>C</w:t>
      </w:r>
      <w:r w:rsidR="00811E71">
        <w:rPr>
          <w:position w:val="-1"/>
          <w:sz w:val="24"/>
          <w:szCs w:val="24"/>
        </w:rPr>
        <w:t>T</w:t>
      </w:r>
      <w:r w:rsidR="00811E71">
        <w:rPr>
          <w:spacing w:val="5"/>
          <w:position w:val="-1"/>
          <w:sz w:val="24"/>
          <w:szCs w:val="24"/>
        </w:rPr>
        <w:t xml:space="preserve"> </w:t>
      </w:r>
      <w:r w:rsidR="00811E71">
        <w:rPr>
          <w:spacing w:val="2"/>
          <w:position w:val="-1"/>
          <w:sz w:val="24"/>
          <w:szCs w:val="24"/>
        </w:rPr>
        <w:t>DET</w:t>
      </w:r>
      <w:r w:rsidR="00811E71">
        <w:rPr>
          <w:spacing w:val="-8"/>
          <w:position w:val="-1"/>
          <w:sz w:val="24"/>
          <w:szCs w:val="24"/>
        </w:rPr>
        <w:t>A</w:t>
      </w:r>
      <w:r w:rsidR="00811E71">
        <w:rPr>
          <w:spacing w:val="2"/>
          <w:position w:val="-1"/>
          <w:sz w:val="24"/>
          <w:szCs w:val="24"/>
        </w:rPr>
        <w:t>I</w:t>
      </w:r>
      <w:r w:rsidR="00811E71">
        <w:rPr>
          <w:spacing w:val="-3"/>
          <w:position w:val="-1"/>
          <w:sz w:val="24"/>
          <w:szCs w:val="24"/>
        </w:rPr>
        <w:t>L</w:t>
      </w:r>
      <w:r w:rsidR="00811E71">
        <w:rPr>
          <w:position w:val="-1"/>
          <w:sz w:val="24"/>
          <w:szCs w:val="24"/>
        </w:rPr>
        <w:t>S</w:t>
      </w: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Default="0090721A">
      <w:pPr>
        <w:spacing w:before="8" w:line="200" w:lineRule="exact"/>
      </w:pPr>
    </w:p>
    <w:p w:rsidR="00E2205D" w:rsidRDefault="00811E71" w:rsidP="00E2205D">
      <w:pPr>
        <w:ind w:left="580"/>
        <w:rPr>
          <w:sz w:val="22"/>
          <w:szCs w:val="22"/>
        </w:rPr>
      </w:pPr>
      <w:r>
        <w:rPr>
          <w:b/>
          <w:sz w:val="22"/>
          <w:szCs w:val="22"/>
        </w:rPr>
        <w:t xml:space="preserve">1.  </w:t>
      </w:r>
      <w:r>
        <w:rPr>
          <w:b/>
          <w:spacing w:val="29"/>
          <w:sz w:val="22"/>
          <w:szCs w:val="22"/>
        </w:rPr>
        <w:t xml:space="preserve"> </w:t>
      </w:r>
      <w:r w:rsidR="00E2205D">
        <w:rPr>
          <w:b/>
          <w:sz w:val="22"/>
          <w:szCs w:val="22"/>
        </w:rPr>
        <w:t>Indian Shipping Company</w:t>
      </w:r>
    </w:p>
    <w:p w:rsidR="0090721A" w:rsidRDefault="00E2205D" w:rsidP="00E2205D">
      <w:pPr>
        <w:spacing w:before="2" w:line="280" w:lineRule="exact"/>
        <w:ind w:left="940" w:right="330"/>
        <w:rPr>
          <w:sz w:val="22"/>
          <w:szCs w:val="22"/>
        </w:rPr>
      </w:pPr>
      <w:r>
        <w:rPr>
          <w:spacing w:val="-1"/>
          <w:sz w:val="22"/>
          <w:szCs w:val="22"/>
        </w:rPr>
        <w:t>Shipping company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pr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j</w:t>
      </w:r>
      <w:r>
        <w:rPr>
          <w:spacing w:val="-3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as</w:t>
      </w:r>
      <w:r>
        <w:rPr>
          <w:spacing w:val="-5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l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se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rac</w:t>
      </w:r>
      <w:r>
        <w:rPr>
          <w:sz w:val="22"/>
          <w:szCs w:val="22"/>
        </w:rPr>
        <w:t>k</w:t>
      </w:r>
      <w:proofErr w:type="gramEnd"/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9"/>
          <w:sz w:val="22"/>
          <w:szCs w:val="22"/>
        </w:rPr>
        <w:t>e</w:t>
      </w:r>
      <w:r>
        <w:rPr>
          <w:spacing w:val="2"/>
          <w:sz w:val="22"/>
          <w:szCs w:val="22"/>
        </w:rPr>
        <w:t>ta</w:t>
      </w:r>
      <w:r>
        <w:rPr>
          <w:spacing w:val="-5"/>
          <w:sz w:val="22"/>
          <w:szCs w:val="22"/>
        </w:rPr>
        <w:t>i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 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containers</w:t>
      </w:r>
      <w:r>
        <w:rPr>
          <w:spacing w:val="3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passengers.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5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j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-7"/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z w:val="22"/>
          <w:szCs w:val="22"/>
        </w:rPr>
        <w:t>ed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sing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cr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s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sual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stu</w:t>
      </w:r>
      <w:r>
        <w:rPr>
          <w:spacing w:val="-7"/>
          <w:sz w:val="22"/>
          <w:szCs w:val="22"/>
        </w:rPr>
        <w:t>d</w:t>
      </w:r>
      <w:r>
        <w:rPr>
          <w:sz w:val="22"/>
          <w:szCs w:val="22"/>
        </w:rPr>
        <w:t xml:space="preserve">io 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>P</w:t>
      </w:r>
      <w:r>
        <w:rPr>
          <w:sz w:val="22"/>
          <w:szCs w:val="22"/>
        </w:rPr>
        <w:t>.NET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SQL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rv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2005.</w:t>
      </w:r>
    </w:p>
    <w:p w:rsidR="0090721A" w:rsidRDefault="0090721A">
      <w:pPr>
        <w:spacing w:before="16" w:line="280" w:lineRule="exact"/>
        <w:rPr>
          <w:sz w:val="28"/>
          <w:szCs w:val="28"/>
        </w:rPr>
      </w:pPr>
    </w:p>
    <w:p w:rsidR="00E2205D" w:rsidRDefault="00811E71" w:rsidP="00E2205D">
      <w:pPr>
        <w:spacing w:before="32"/>
        <w:ind w:left="580"/>
        <w:rPr>
          <w:sz w:val="22"/>
          <w:szCs w:val="22"/>
        </w:rPr>
      </w:pPr>
      <w:r>
        <w:rPr>
          <w:b/>
          <w:sz w:val="22"/>
          <w:szCs w:val="22"/>
        </w:rPr>
        <w:t xml:space="preserve">2.  </w:t>
      </w:r>
      <w:r>
        <w:rPr>
          <w:b/>
          <w:spacing w:val="29"/>
          <w:sz w:val="22"/>
          <w:szCs w:val="22"/>
        </w:rPr>
        <w:t xml:space="preserve"> </w:t>
      </w:r>
      <w:r w:rsidR="00E2205D">
        <w:rPr>
          <w:b/>
          <w:spacing w:val="1"/>
          <w:sz w:val="22"/>
          <w:szCs w:val="22"/>
        </w:rPr>
        <w:t>Track Buddy</w:t>
      </w:r>
    </w:p>
    <w:p w:rsidR="00E2205D" w:rsidRDefault="00E2205D" w:rsidP="00E2205D">
      <w:pPr>
        <w:spacing w:before="35" w:line="276" w:lineRule="auto"/>
        <w:ind w:left="940" w:right="183"/>
        <w:jc w:val="both"/>
        <w:rPr>
          <w:sz w:val="22"/>
          <w:szCs w:val="22"/>
        </w:rPr>
      </w:pPr>
      <w:r>
        <w:rPr>
          <w:spacing w:val="4"/>
          <w:sz w:val="22"/>
          <w:szCs w:val="22"/>
        </w:rPr>
        <w:t xml:space="preserve">It is an android application developed to track a friend based on the longitudes and latitudes using GPRS and mobile towers. 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oj</w:t>
      </w:r>
      <w:r>
        <w:rPr>
          <w:spacing w:val="-6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de</w:t>
      </w:r>
      <w:r>
        <w:rPr>
          <w:spacing w:val="2"/>
          <w:sz w:val="22"/>
          <w:szCs w:val="22"/>
        </w:rPr>
        <w:t>v</w:t>
      </w:r>
      <w:r>
        <w:rPr>
          <w:spacing w:val="-2"/>
          <w:sz w:val="22"/>
          <w:szCs w:val="22"/>
        </w:rPr>
        <w:t>elo</w:t>
      </w:r>
      <w:r>
        <w:rPr>
          <w:spacing w:val="5"/>
          <w:sz w:val="22"/>
          <w:szCs w:val="22"/>
        </w:rPr>
        <w:t>p</w:t>
      </w:r>
      <w:r>
        <w:rPr>
          <w:spacing w:val="-2"/>
          <w:sz w:val="22"/>
          <w:szCs w:val="22"/>
        </w:rPr>
        <w:t xml:space="preserve">ed </w:t>
      </w:r>
      <w:r>
        <w:rPr>
          <w:sz w:val="22"/>
          <w:szCs w:val="22"/>
        </w:rPr>
        <w:t>using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Android, JQuery, PHP, </w:t>
      </w:r>
      <w:proofErr w:type="gramStart"/>
      <w:r>
        <w:rPr>
          <w:sz w:val="22"/>
          <w:szCs w:val="22"/>
        </w:rPr>
        <w:t>MY</w:t>
      </w:r>
      <w:proofErr w:type="gramEnd"/>
      <w:r>
        <w:rPr>
          <w:spacing w:val="2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QL</w:t>
      </w:r>
      <w:r>
        <w:rPr>
          <w:spacing w:val="-4"/>
          <w:sz w:val="22"/>
          <w:szCs w:val="22"/>
        </w:rPr>
        <w:t>.</w:t>
      </w:r>
    </w:p>
    <w:p w:rsidR="0023391C" w:rsidRDefault="0023391C" w:rsidP="00E2205D">
      <w:pPr>
        <w:ind w:left="580"/>
        <w:rPr>
          <w:sz w:val="22"/>
          <w:szCs w:val="22"/>
        </w:rPr>
      </w:pPr>
    </w:p>
    <w:p w:rsidR="0023391C" w:rsidRDefault="0023391C" w:rsidP="0023391C">
      <w:pPr>
        <w:spacing w:before="32"/>
        <w:ind w:left="580"/>
        <w:rPr>
          <w:sz w:val="22"/>
          <w:szCs w:val="22"/>
        </w:rPr>
      </w:pPr>
      <w:r>
        <w:rPr>
          <w:b/>
          <w:sz w:val="22"/>
          <w:szCs w:val="22"/>
        </w:rPr>
        <w:t xml:space="preserve">3.  </w:t>
      </w:r>
      <w:r>
        <w:rPr>
          <w:b/>
          <w:spacing w:val="29"/>
          <w:sz w:val="22"/>
          <w:szCs w:val="22"/>
        </w:rPr>
        <w:t xml:space="preserve"> </w:t>
      </w:r>
      <w:r w:rsidR="00692479">
        <w:rPr>
          <w:b/>
          <w:spacing w:val="1"/>
          <w:sz w:val="22"/>
          <w:szCs w:val="22"/>
        </w:rPr>
        <w:t>Collaborate</w:t>
      </w:r>
    </w:p>
    <w:p w:rsidR="0023391C" w:rsidRDefault="0023391C" w:rsidP="0023391C">
      <w:pPr>
        <w:spacing w:before="35" w:line="276" w:lineRule="auto"/>
        <w:ind w:left="940" w:right="183"/>
        <w:rPr>
          <w:spacing w:val="-4"/>
          <w:sz w:val="22"/>
          <w:szCs w:val="22"/>
        </w:rPr>
      </w:pPr>
      <w:r>
        <w:rPr>
          <w:spacing w:val="4"/>
          <w:sz w:val="22"/>
          <w:szCs w:val="22"/>
        </w:rPr>
        <w:t xml:space="preserve">It is an android application developed for the interaction between the teachers and students in the institution. 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oj</w:t>
      </w:r>
      <w:r>
        <w:rPr>
          <w:spacing w:val="-6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de</w:t>
      </w:r>
      <w:r>
        <w:rPr>
          <w:spacing w:val="2"/>
          <w:sz w:val="22"/>
          <w:szCs w:val="22"/>
        </w:rPr>
        <w:t>v</w:t>
      </w:r>
      <w:r>
        <w:rPr>
          <w:spacing w:val="-2"/>
          <w:sz w:val="22"/>
          <w:szCs w:val="22"/>
        </w:rPr>
        <w:t>elo</w:t>
      </w:r>
      <w:r>
        <w:rPr>
          <w:spacing w:val="5"/>
          <w:sz w:val="22"/>
          <w:szCs w:val="22"/>
        </w:rPr>
        <w:t>p</w:t>
      </w:r>
      <w:r>
        <w:rPr>
          <w:spacing w:val="-2"/>
          <w:sz w:val="22"/>
          <w:szCs w:val="22"/>
        </w:rPr>
        <w:t xml:space="preserve">ed </w:t>
      </w:r>
      <w:r>
        <w:rPr>
          <w:sz w:val="22"/>
          <w:szCs w:val="22"/>
        </w:rPr>
        <w:t>using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Android, JQuery, JAVA, </w:t>
      </w:r>
      <w:proofErr w:type="gramStart"/>
      <w:r>
        <w:rPr>
          <w:sz w:val="22"/>
          <w:szCs w:val="22"/>
        </w:rPr>
        <w:t>Parse</w:t>
      </w:r>
      <w:proofErr w:type="gramEnd"/>
      <w:r>
        <w:rPr>
          <w:spacing w:val="-4"/>
          <w:sz w:val="22"/>
          <w:szCs w:val="22"/>
        </w:rPr>
        <w:t>.</w:t>
      </w:r>
    </w:p>
    <w:p w:rsidR="0023391C" w:rsidRDefault="0023391C" w:rsidP="0023391C">
      <w:pPr>
        <w:spacing w:before="35" w:line="276" w:lineRule="auto"/>
        <w:ind w:left="940" w:right="183"/>
        <w:rPr>
          <w:spacing w:val="-4"/>
          <w:sz w:val="22"/>
          <w:szCs w:val="22"/>
        </w:rPr>
      </w:pPr>
    </w:p>
    <w:p w:rsidR="0023391C" w:rsidRDefault="0023391C" w:rsidP="0023391C">
      <w:pPr>
        <w:spacing w:before="32"/>
        <w:ind w:left="580"/>
        <w:rPr>
          <w:sz w:val="22"/>
          <w:szCs w:val="22"/>
        </w:rPr>
      </w:pPr>
      <w:r>
        <w:rPr>
          <w:b/>
          <w:sz w:val="22"/>
          <w:szCs w:val="22"/>
        </w:rPr>
        <w:t xml:space="preserve">4.  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Lead Generation System</w:t>
      </w:r>
    </w:p>
    <w:p w:rsidR="0023391C" w:rsidRDefault="000D6D51" w:rsidP="0023391C">
      <w:pPr>
        <w:spacing w:before="35" w:line="276" w:lineRule="auto"/>
        <w:ind w:left="940" w:right="183"/>
        <w:jc w:val="both"/>
        <w:rPr>
          <w:sz w:val="22"/>
          <w:szCs w:val="22"/>
        </w:rPr>
      </w:pPr>
      <w:r>
        <w:rPr>
          <w:spacing w:val="4"/>
          <w:sz w:val="22"/>
          <w:szCs w:val="22"/>
        </w:rPr>
        <w:t>It</w:t>
      </w:r>
      <w:r w:rsidR="00271ECF">
        <w:rPr>
          <w:spacing w:val="4"/>
          <w:sz w:val="22"/>
          <w:szCs w:val="22"/>
        </w:rPr>
        <w:t xml:space="preserve"> </w:t>
      </w:r>
      <w:r w:rsidR="00271ECF" w:rsidRPr="00271ECF">
        <w:rPr>
          <w:spacing w:val="4"/>
          <w:sz w:val="22"/>
          <w:szCs w:val="22"/>
        </w:rPr>
        <w:t xml:space="preserve">cloud based SaaS system that facilitates companies to get leads from different </w:t>
      </w:r>
      <w:r w:rsidR="00271ECF">
        <w:rPr>
          <w:spacing w:val="4"/>
          <w:sz w:val="22"/>
          <w:szCs w:val="22"/>
        </w:rPr>
        <w:t xml:space="preserve">Data </w:t>
      </w:r>
      <w:r w:rsidR="00271ECF" w:rsidRPr="00271ECF">
        <w:rPr>
          <w:spacing w:val="4"/>
          <w:sz w:val="22"/>
          <w:szCs w:val="22"/>
        </w:rPr>
        <w:t>providers.</w:t>
      </w:r>
      <w:r w:rsidR="0023391C">
        <w:rPr>
          <w:spacing w:val="4"/>
          <w:sz w:val="22"/>
          <w:szCs w:val="22"/>
        </w:rPr>
        <w:t xml:space="preserve"> </w:t>
      </w:r>
      <w:r w:rsidR="0023391C">
        <w:rPr>
          <w:spacing w:val="2"/>
          <w:sz w:val="22"/>
          <w:szCs w:val="22"/>
        </w:rPr>
        <w:t>P</w:t>
      </w:r>
      <w:r w:rsidR="0023391C">
        <w:rPr>
          <w:spacing w:val="3"/>
          <w:sz w:val="22"/>
          <w:szCs w:val="22"/>
        </w:rPr>
        <w:t>r</w:t>
      </w:r>
      <w:r w:rsidR="0023391C">
        <w:rPr>
          <w:spacing w:val="-2"/>
          <w:sz w:val="22"/>
          <w:szCs w:val="22"/>
        </w:rPr>
        <w:t>oj</w:t>
      </w:r>
      <w:r w:rsidR="0023391C">
        <w:rPr>
          <w:spacing w:val="-6"/>
          <w:sz w:val="22"/>
          <w:szCs w:val="22"/>
        </w:rPr>
        <w:t>e</w:t>
      </w:r>
      <w:r w:rsidR="0023391C">
        <w:rPr>
          <w:spacing w:val="-2"/>
          <w:sz w:val="22"/>
          <w:szCs w:val="22"/>
        </w:rPr>
        <w:t>c</w:t>
      </w:r>
      <w:r w:rsidR="0023391C">
        <w:rPr>
          <w:sz w:val="22"/>
          <w:szCs w:val="22"/>
        </w:rPr>
        <w:t>t</w:t>
      </w:r>
      <w:r w:rsidR="0023391C">
        <w:rPr>
          <w:spacing w:val="12"/>
          <w:sz w:val="22"/>
          <w:szCs w:val="22"/>
        </w:rPr>
        <w:t xml:space="preserve"> </w:t>
      </w:r>
      <w:r w:rsidR="0023391C">
        <w:rPr>
          <w:spacing w:val="-2"/>
          <w:sz w:val="22"/>
          <w:szCs w:val="22"/>
        </w:rPr>
        <w:t>i</w:t>
      </w:r>
      <w:r w:rsidR="0023391C">
        <w:rPr>
          <w:sz w:val="22"/>
          <w:szCs w:val="22"/>
        </w:rPr>
        <w:t>s</w:t>
      </w:r>
      <w:r w:rsidR="0023391C">
        <w:rPr>
          <w:spacing w:val="5"/>
          <w:sz w:val="22"/>
          <w:szCs w:val="22"/>
        </w:rPr>
        <w:t xml:space="preserve"> </w:t>
      </w:r>
      <w:r w:rsidR="0023391C">
        <w:rPr>
          <w:spacing w:val="-2"/>
          <w:sz w:val="22"/>
          <w:szCs w:val="22"/>
        </w:rPr>
        <w:t>de</w:t>
      </w:r>
      <w:r w:rsidR="0023391C">
        <w:rPr>
          <w:spacing w:val="2"/>
          <w:sz w:val="22"/>
          <w:szCs w:val="22"/>
        </w:rPr>
        <w:t>v</w:t>
      </w:r>
      <w:r w:rsidR="0023391C">
        <w:rPr>
          <w:spacing w:val="-2"/>
          <w:sz w:val="22"/>
          <w:szCs w:val="22"/>
        </w:rPr>
        <w:t>elo</w:t>
      </w:r>
      <w:r w:rsidR="0023391C">
        <w:rPr>
          <w:spacing w:val="5"/>
          <w:sz w:val="22"/>
          <w:szCs w:val="22"/>
        </w:rPr>
        <w:t>p</w:t>
      </w:r>
      <w:r w:rsidR="0023391C">
        <w:rPr>
          <w:spacing w:val="-2"/>
          <w:sz w:val="22"/>
          <w:szCs w:val="22"/>
        </w:rPr>
        <w:t xml:space="preserve">ed </w:t>
      </w:r>
      <w:r w:rsidR="0023391C">
        <w:rPr>
          <w:sz w:val="22"/>
          <w:szCs w:val="22"/>
        </w:rPr>
        <w:t>using</w:t>
      </w:r>
      <w:r w:rsidR="0023391C">
        <w:rPr>
          <w:spacing w:val="-5"/>
          <w:sz w:val="22"/>
          <w:szCs w:val="22"/>
        </w:rPr>
        <w:t xml:space="preserve"> </w:t>
      </w:r>
      <w:r w:rsidR="00271ECF">
        <w:rPr>
          <w:sz w:val="22"/>
          <w:szCs w:val="22"/>
        </w:rPr>
        <w:t>Google App Engine</w:t>
      </w:r>
      <w:r w:rsidR="0023391C">
        <w:rPr>
          <w:sz w:val="22"/>
          <w:szCs w:val="22"/>
        </w:rPr>
        <w:t xml:space="preserve">, </w:t>
      </w:r>
      <w:r w:rsidR="00271ECF">
        <w:rPr>
          <w:sz w:val="22"/>
          <w:szCs w:val="22"/>
        </w:rPr>
        <w:t>Data Store</w:t>
      </w:r>
      <w:r w:rsidR="0023391C">
        <w:rPr>
          <w:sz w:val="22"/>
          <w:szCs w:val="22"/>
        </w:rPr>
        <w:t>,</w:t>
      </w:r>
      <w:r w:rsidR="00271ECF">
        <w:rPr>
          <w:sz w:val="22"/>
          <w:szCs w:val="22"/>
        </w:rPr>
        <w:t xml:space="preserve"> Python</w:t>
      </w:r>
      <w:r w:rsidR="0023391C">
        <w:rPr>
          <w:sz w:val="22"/>
          <w:szCs w:val="22"/>
        </w:rPr>
        <w:t xml:space="preserve">, </w:t>
      </w:r>
      <w:r w:rsidR="00271ECF">
        <w:rPr>
          <w:sz w:val="22"/>
          <w:szCs w:val="22"/>
        </w:rPr>
        <w:t>CSS3</w:t>
      </w:r>
      <w:proofErr w:type="gramStart"/>
      <w:r w:rsidR="00271ECF">
        <w:rPr>
          <w:sz w:val="22"/>
          <w:szCs w:val="22"/>
        </w:rPr>
        <w:t>,HTML5</w:t>
      </w:r>
      <w:proofErr w:type="gramEnd"/>
      <w:r w:rsidR="00271ECF">
        <w:rPr>
          <w:sz w:val="22"/>
          <w:szCs w:val="22"/>
        </w:rPr>
        <w:t>, JQuery</w:t>
      </w:r>
      <w:r w:rsidR="0023391C">
        <w:rPr>
          <w:spacing w:val="-4"/>
          <w:sz w:val="22"/>
          <w:szCs w:val="22"/>
        </w:rPr>
        <w:t>.</w:t>
      </w:r>
    </w:p>
    <w:p w:rsidR="0090721A" w:rsidRDefault="0090721A">
      <w:pPr>
        <w:spacing w:line="200" w:lineRule="exact"/>
        <w:rPr>
          <w:spacing w:val="-4"/>
          <w:sz w:val="22"/>
          <w:szCs w:val="22"/>
        </w:rPr>
      </w:pPr>
    </w:p>
    <w:p w:rsidR="00E14B0E" w:rsidRDefault="00E14B0E">
      <w:pPr>
        <w:spacing w:line="200" w:lineRule="exact"/>
      </w:pPr>
    </w:p>
    <w:p w:rsidR="0090721A" w:rsidRDefault="002A5811">
      <w:pPr>
        <w:spacing w:line="200" w:lineRule="exact"/>
      </w:pPr>
      <w:r>
        <w:rPr>
          <w:sz w:val="24"/>
          <w:szCs w:val="24"/>
        </w:rPr>
        <w:pict>
          <v:group id="_x0000_s1070" style="position:absolute;margin-left:71pt;margin-top:7.1pt;width:458pt;height:20.8pt;z-index:-251657216;mso-position-horizontal-relative:page" coordorigin="1324,1" coordsize="9256,357">
            <v:shape id="_x0000_s1075" style="position:absolute;left:1334;top:17;width:9235;height:326" coordorigin="1334,17" coordsize="9235,326" path="m1334,343r9236,l10570,17r-9236,l1334,343xe" fillcolor="#d8d8d8" stroked="f">
              <v:path arrowok="t"/>
            </v:shape>
            <v:shape id="_x0000_s1074" style="position:absolute;left:1334;top:12;width:9235;height:0" coordorigin="1334,12" coordsize="9235,0" path="m1334,12r9236,e" filled="f" strokeweight=".20425mm">
              <v:path arrowok="t"/>
            </v:shape>
            <v:shape id="_x0000_s1073" style="position:absolute;left:1334;top:348;width:9235;height:0" coordorigin="1334,348" coordsize="9235,0" path="m1334,348r9236,e" filled="f" strokeweight=".20425mm">
              <v:path arrowok="t"/>
            </v:shape>
            <v:shape id="_x0000_s1072" style="position:absolute;left:1330;top:7;width:0;height:346" coordorigin="1330,7" coordsize="0,346" path="m1330,7r,346e" filled="f" strokeweight=".58pt">
              <v:path arrowok="t"/>
            </v:shape>
            <v:shape id="_x0000_s1071" style="position:absolute;left:10574;top:7;width:0;height:346" coordorigin="10574,7" coordsize="0,346" path="m10574,7r,346e" filled="f" strokeweight=".58pt">
              <v:path arrowok="t"/>
            </v:shape>
            <w10:wrap anchorx="page"/>
          </v:group>
        </w:pict>
      </w:r>
    </w:p>
    <w:p w:rsidR="0090721A" w:rsidRPr="008A4657" w:rsidRDefault="00564A5A">
      <w:pPr>
        <w:spacing w:before="32" w:line="240" w:lineRule="exact"/>
        <w:ind w:left="220"/>
        <w:rPr>
          <w:sz w:val="24"/>
          <w:szCs w:val="24"/>
        </w:rPr>
      </w:pPr>
      <w:r>
        <w:rPr>
          <w:spacing w:val="-8"/>
          <w:position w:val="-1"/>
          <w:sz w:val="24"/>
          <w:szCs w:val="24"/>
        </w:rPr>
        <w:t xml:space="preserve"> PERSONAL STRENGTHS</w:t>
      </w:r>
    </w:p>
    <w:p w:rsidR="00564A5A" w:rsidRPr="008A4657" w:rsidRDefault="00564A5A" w:rsidP="00564A5A">
      <w:pPr>
        <w:spacing w:before="32" w:line="240" w:lineRule="exact"/>
        <w:rPr>
          <w:sz w:val="24"/>
          <w:szCs w:val="24"/>
        </w:rPr>
      </w:pPr>
    </w:p>
    <w:p w:rsidR="0090721A" w:rsidRDefault="0090721A">
      <w:pPr>
        <w:spacing w:line="200" w:lineRule="exact"/>
      </w:pPr>
    </w:p>
    <w:p w:rsidR="0090721A" w:rsidRDefault="00811E71">
      <w:pPr>
        <w:spacing w:before="33"/>
        <w:ind w:left="58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5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rk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ng</w:t>
      </w:r>
    </w:p>
    <w:p w:rsidR="0090721A" w:rsidRDefault="00811E71">
      <w:pPr>
        <w:spacing w:before="40"/>
        <w:ind w:left="58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ood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-5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p</w:t>
      </w:r>
      <w:r>
        <w:rPr>
          <w:spacing w:val="-5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on</w:t>
      </w:r>
      <w:r>
        <w:rPr>
          <w:spacing w:val="7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5"/>
          <w:sz w:val="22"/>
          <w:szCs w:val="22"/>
        </w:rPr>
        <w:t>k</w:t>
      </w:r>
      <w:r>
        <w:rPr>
          <w:spacing w:val="1"/>
          <w:sz w:val="22"/>
          <w:szCs w:val="22"/>
        </w:rPr>
        <w:t>il</w:t>
      </w:r>
      <w:r>
        <w:rPr>
          <w:spacing w:val="-5"/>
          <w:sz w:val="22"/>
          <w:szCs w:val="22"/>
        </w:rPr>
        <w:t>ls</w:t>
      </w:r>
    </w:p>
    <w:p w:rsidR="0090721A" w:rsidRDefault="00811E71">
      <w:pPr>
        <w:spacing w:before="35"/>
        <w:ind w:left="58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mmi</w:t>
      </w:r>
      <w:r>
        <w:rPr>
          <w:spacing w:val="6"/>
          <w:sz w:val="22"/>
          <w:szCs w:val="22"/>
        </w:rPr>
        <w:t>t</w:t>
      </w:r>
      <w:r>
        <w:rPr>
          <w:spacing w:val="-4"/>
          <w:sz w:val="22"/>
          <w:szCs w:val="22"/>
        </w:rPr>
        <w:t>me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t</w:t>
      </w:r>
    </w:p>
    <w:p w:rsidR="0090721A" w:rsidRDefault="00811E71">
      <w:pPr>
        <w:spacing w:before="40" w:line="240" w:lineRule="exact"/>
        <w:ind w:left="580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Ø  </w:t>
      </w:r>
      <w:r>
        <w:rPr>
          <w:spacing w:val="36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7"/>
          <w:position w:val="-1"/>
          <w:sz w:val="22"/>
          <w:szCs w:val="22"/>
        </w:rPr>
        <w:t>m</w:t>
      </w:r>
      <w:r>
        <w:rPr>
          <w:spacing w:val="3"/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7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,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on</w:t>
      </w:r>
      <w:r>
        <w:rPr>
          <w:spacing w:val="-7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st</w:t>
      </w:r>
    </w:p>
    <w:p w:rsidR="0090721A" w:rsidRDefault="0090721A">
      <w:pPr>
        <w:spacing w:line="120" w:lineRule="exact"/>
        <w:rPr>
          <w:sz w:val="13"/>
          <w:szCs w:val="13"/>
        </w:rPr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Pr="008A4657" w:rsidRDefault="002A5811">
      <w:pPr>
        <w:spacing w:before="32" w:line="240" w:lineRule="exact"/>
        <w:ind w:left="220"/>
        <w:rPr>
          <w:sz w:val="24"/>
          <w:szCs w:val="24"/>
        </w:rPr>
      </w:pPr>
      <w:r>
        <w:rPr>
          <w:sz w:val="24"/>
          <w:szCs w:val="24"/>
        </w:rPr>
        <w:pict>
          <v:group id="_x0000_s1064" style="position:absolute;left:0;text-align:left;margin-left:66.2pt;margin-top:.3pt;width:462.8pt;height:17.85pt;z-index:-251656192;mso-position-horizontal-relative:page" coordorigin="1324,6" coordsize="9256,357">
            <v:shape id="_x0000_s1069" style="position:absolute;left:1334;top:21;width:9235;height:326" coordorigin="1334,21" coordsize="9235,326" path="m1334,348r9236,l10570,21r-9236,l1334,348xe" fillcolor="#d8d8d8" stroked="f">
              <v:path arrowok="t"/>
            </v:shape>
            <v:shape id="_x0000_s1068" style="position:absolute;left:1334;top:17;width:9235;height:0" coordorigin="1334,17" coordsize="9235,0" path="m1334,17r9236,e" filled="f" strokeweight=".58pt">
              <v:path arrowok="t"/>
            </v:shape>
            <v:shape id="_x0000_s1067" style="position:absolute;left:1334;top:353;width:9235;height:0" coordorigin="1334,353" coordsize="9235,0" path="m1334,353r9236,e" filled="f" strokeweight=".58pt">
              <v:path arrowok="t"/>
            </v:shape>
            <v:shape id="_x0000_s1066" style="position:absolute;left:1330;top:12;width:0;height:346" coordorigin="1330,12" coordsize="0,346" path="m1330,12r,345e" filled="f" strokeweight=".58pt">
              <v:path arrowok="t"/>
            </v:shape>
            <v:shape id="_x0000_s1065" style="position:absolute;left:10574;top:12;width:0;height:346" coordorigin="10574,12" coordsize="0,346" path="m10574,12r,345e" filled="f" strokeweight=".58pt">
              <v:path arrowok="t"/>
            </v:shape>
            <w10:wrap anchorx="page"/>
          </v:group>
        </w:pict>
      </w:r>
      <w:r w:rsidR="00811E71" w:rsidRPr="008A4657">
        <w:rPr>
          <w:spacing w:val="2"/>
          <w:position w:val="-1"/>
          <w:sz w:val="24"/>
          <w:szCs w:val="24"/>
        </w:rPr>
        <w:t>E</w:t>
      </w:r>
      <w:r w:rsidR="00811E71" w:rsidRPr="008A4657">
        <w:rPr>
          <w:spacing w:val="-3"/>
          <w:position w:val="-1"/>
          <w:sz w:val="24"/>
          <w:szCs w:val="24"/>
        </w:rPr>
        <w:t>X</w:t>
      </w:r>
      <w:r w:rsidR="00811E71" w:rsidRPr="008A4657">
        <w:rPr>
          <w:spacing w:val="2"/>
          <w:position w:val="-1"/>
          <w:sz w:val="24"/>
          <w:szCs w:val="24"/>
        </w:rPr>
        <w:t>TR</w:t>
      </w:r>
      <w:r w:rsidR="00811E71" w:rsidRPr="008A4657">
        <w:rPr>
          <w:spacing w:val="-3"/>
          <w:position w:val="-1"/>
          <w:sz w:val="24"/>
          <w:szCs w:val="24"/>
        </w:rPr>
        <w:t>A</w:t>
      </w:r>
      <w:r w:rsidR="00811E71" w:rsidRPr="008A4657">
        <w:rPr>
          <w:spacing w:val="2"/>
          <w:position w:val="-1"/>
          <w:sz w:val="24"/>
          <w:szCs w:val="24"/>
        </w:rPr>
        <w:t>-C</w:t>
      </w:r>
      <w:r w:rsidR="00811E71" w:rsidRPr="008A4657">
        <w:rPr>
          <w:spacing w:val="-9"/>
          <w:position w:val="-1"/>
          <w:sz w:val="24"/>
          <w:szCs w:val="24"/>
        </w:rPr>
        <w:t>U</w:t>
      </w:r>
      <w:r w:rsidR="00811E71" w:rsidRPr="008A4657">
        <w:rPr>
          <w:spacing w:val="2"/>
          <w:position w:val="-1"/>
          <w:sz w:val="24"/>
          <w:szCs w:val="24"/>
        </w:rPr>
        <w:t>RRIC</w:t>
      </w:r>
      <w:r w:rsidR="00811E71" w:rsidRPr="008A4657">
        <w:rPr>
          <w:spacing w:val="-9"/>
          <w:position w:val="-1"/>
          <w:sz w:val="24"/>
          <w:szCs w:val="24"/>
        </w:rPr>
        <w:t>U</w:t>
      </w:r>
      <w:r w:rsidR="00811E71" w:rsidRPr="008A4657">
        <w:rPr>
          <w:spacing w:val="2"/>
          <w:position w:val="-1"/>
          <w:sz w:val="24"/>
          <w:szCs w:val="24"/>
        </w:rPr>
        <w:t>L</w:t>
      </w:r>
      <w:r w:rsidR="00811E71" w:rsidRPr="008A4657">
        <w:rPr>
          <w:spacing w:val="-3"/>
          <w:position w:val="-1"/>
          <w:sz w:val="24"/>
          <w:szCs w:val="24"/>
        </w:rPr>
        <w:t>A</w:t>
      </w:r>
      <w:r w:rsidR="00811E71" w:rsidRPr="008A4657">
        <w:rPr>
          <w:position w:val="-1"/>
          <w:sz w:val="24"/>
          <w:szCs w:val="24"/>
        </w:rPr>
        <w:t>R</w:t>
      </w:r>
      <w:r w:rsidR="00811E71" w:rsidRPr="008A4657">
        <w:rPr>
          <w:spacing w:val="4"/>
          <w:position w:val="-1"/>
          <w:sz w:val="24"/>
          <w:szCs w:val="24"/>
        </w:rPr>
        <w:t xml:space="preserve"> </w:t>
      </w:r>
      <w:r w:rsidR="00811E71" w:rsidRPr="008A4657">
        <w:rPr>
          <w:spacing w:val="-6"/>
          <w:position w:val="-1"/>
          <w:sz w:val="24"/>
          <w:szCs w:val="24"/>
        </w:rPr>
        <w:t>A</w:t>
      </w:r>
      <w:r w:rsidR="00811E71" w:rsidRPr="008A4657">
        <w:rPr>
          <w:spacing w:val="2"/>
          <w:position w:val="-1"/>
          <w:sz w:val="24"/>
          <w:szCs w:val="24"/>
        </w:rPr>
        <w:t>CTI</w:t>
      </w:r>
      <w:r w:rsidR="00811E71" w:rsidRPr="008A4657">
        <w:rPr>
          <w:spacing w:val="-6"/>
          <w:position w:val="-1"/>
          <w:sz w:val="24"/>
          <w:szCs w:val="24"/>
        </w:rPr>
        <w:t>V</w:t>
      </w:r>
      <w:r w:rsidR="00811E71" w:rsidRPr="008A4657">
        <w:rPr>
          <w:spacing w:val="2"/>
          <w:position w:val="-1"/>
          <w:sz w:val="24"/>
          <w:szCs w:val="24"/>
        </w:rPr>
        <w:t>IT</w:t>
      </w:r>
      <w:r w:rsidR="00811E71" w:rsidRPr="008A4657">
        <w:rPr>
          <w:spacing w:val="-2"/>
          <w:position w:val="-1"/>
          <w:sz w:val="24"/>
          <w:szCs w:val="24"/>
        </w:rPr>
        <w:t>I</w:t>
      </w:r>
      <w:r w:rsidR="00811E71" w:rsidRPr="008A4657">
        <w:rPr>
          <w:spacing w:val="2"/>
          <w:position w:val="-1"/>
          <w:sz w:val="24"/>
          <w:szCs w:val="24"/>
        </w:rPr>
        <w:t>ES</w:t>
      </w:r>
    </w:p>
    <w:p w:rsidR="0090721A" w:rsidRDefault="0090721A">
      <w:pPr>
        <w:spacing w:line="200" w:lineRule="exact"/>
      </w:pPr>
    </w:p>
    <w:p w:rsidR="0090721A" w:rsidRDefault="0090721A">
      <w:pPr>
        <w:spacing w:before="12" w:line="280" w:lineRule="exact"/>
        <w:rPr>
          <w:sz w:val="28"/>
          <w:szCs w:val="28"/>
        </w:rPr>
      </w:pPr>
    </w:p>
    <w:p w:rsidR="0090721A" w:rsidRDefault="00811E71">
      <w:pPr>
        <w:spacing w:before="32"/>
        <w:ind w:left="183" w:right="7118"/>
        <w:jc w:val="center"/>
        <w:rPr>
          <w:sz w:val="22"/>
          <w:szCs w:val="22"/>
        </w:rPr>
      </w:pP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>t</w:t>
      </w:r>
      <w:r>
        <w:rPr>
          <w:sz w:val="22"/>
          <w:szCs w:val="22"/>
        </w:rPr>
        <w:t>end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sh</w:t>
      </w:r>
      <w:r>
        <w:rPr>
          <w:spacing w:val="-4"/>
          <w:sz w:val="22"/>
          <w:szCs w:val="22"/>
        </w:rPr>
        <w:t>o</w:t>
      </w:r>
      <w:r>
        <w:rPr>
          <w:sz w:val="22"/>
          <w:szCs w:val="22"/>
        </w:rPr>
        <w:t>ps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</w:p>
    <w:p w:rsidR="0090721A" w:rsidRDefault="0090721A" w:rsidP="00A70374">
      <w:pPr>
        <w:rPr>
          <w:sz w:val="22"/>
          <w:szCs w:val="22"/>
        </w:rPr>
      </w:pPr>
    </w:p>
    <w:p w:rsidR="0090721A" w:rsidRDefault="00811E71">
      <w:pPr>
        <w:spacing w:before="40"/>
        <w:ind w:left="58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7"/>
          <w:sz w:val="22"/>
          <w:szCs w:val="22"/>
        </w:rPr>
        <w:t>d</w:t>
      </w:r>
      <w:r>
        <w:rPr>
          <w:sz w:val="22"/>
          <w:szCs w:val="22"/>
        </w:rPr>
        <w:t>roid</w:t>
      </w:r>
      <w:r w:rsidR="00F925A9">
        <w:rPr>
          <w:sz w:val="22"/>
          <w:szCs w:val="22"/>
        </w:rPr>
        <w:t>.</w:t>
      </w:r>
      <w:proofErr w:type="gramEnd"/>
    </w:p>
    <w:p w:rsidR="0090721A" w:rsidRDefault="00811E71">
      <w:pPr>
        <w:spacing w:before="40"/>
        <w:ind w:left="58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7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w</w:t>
      </w:r>
      <w:r>
        <w:rPr>
          <w:spacing w:val="4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i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 w:rsidR="00F925A9">
        <w:rPr>
          <w:sz w:val="22"/>
          <w:szCs w:val="22"/>
        </w:rPr>
        <w:t>.</w:t>
      </w:r>
    </w:p>
    <w:p w:rsidR="0090721A" w:rsidRDefault="00811E71">
      <w:pPr>
        <w:spacing w:before="35"/>
        <w:ind w:left="58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 w:rsidR="00E14B0E">
        <w:rPr>
          <w:sz w:val="22"/>
          <w:szCs w:val="22"/>
        </w:rPr>
        <w:t>Mo</w:t>
      </w:r>
      <w:r w:rsidR="00E14B0E">
        <w:rPr>
          <w:spacing w:val="-5"/>
          <w:sz w:val="22"/>
          <w:szCs w:val="22"/>
        </w:rPr>
        <w:t>n</w:t>
      </w:r>
      <w:r w:rsidR="00E14B0E">
        <w:rPr>
          <w:sz w:val="22"/>
          <w:szCs w:val="22"/>
        </w:rPr>
        <w:t>g</w:t>
      </w:r>
      <w:r w:rsidR="00E14B0E">
        <w:rPr>
          <w:spacing w:val="-5"/>
          <w:sz w:val="22"/>
          <w:szCs w:val="22"/>
        </w:rPr>
        <w:t>o</w:t>
      </w:r>
      <w:r w:rsidR="00E14B0E">
        <w:rPr>
          <w:spacing w:val="4"/>
          <w:sz w:val="22"/>
          <w:szCs w:val="22"/>
        </w:rPr>
        <w:t xml:space="preserve"> </w:t>
      </w:r>
      <w:r w:rsidR="00E14B0E">
        <w:rPr>
          <w:sz w:val="22"/>
          <w:szCs w:val="22"/>
        </w:rPr>
        <w:t>DB</w:t>
      </w:r>
      <w:r w:rsidR="00F925A9">
        <w:rPr>
          <w:sz w:val="22"/>
          <w:szCs w:val="22"/>
        </w:rPr>
        <w:t>.</w:t>
      </w:r>
      <w:proofErr w:type="gramEnd"/>
    </w:p>
    <w:p w:rsidR="00F925A9" w:rsidRDefault="00F925A9">
      <w:pPr>
        <w:spacing w:before="35"/>
        <w:ind w:left="58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Testing using </w:t>
      </w:r>
      <w:proofErr w:type="spellStart"/>
      <w:r>
        <w:rPr>
          <w:spacing w:val="2"/>
          <w:sz w:val="22"/>
          <w:szCs w:val="22"/>
        </w:rPr>
        <w:t>Docker</w:t>
      </w:r>
      <w:proofErr w:type="spellEnd"/>
      <w:r>
        <w:rPr>
          <w:spacing w:val="2"/>
          <w:sz w:val="22"/>
          <w:szCs w:val="22"/>
        </w:rPr>
        <w:t xml:space="preserve"> tool.</w:t>
      </w:r>
      <w:proofErr w:type="gramEnd"/>
    </w:p>
    <w:p w:rsidR="008A4657" w:rsidRPr="00F75C5F" w:rsidRDefault="00811E71" w:rsidP="00F75C5F">
      <w:pPr>
        <w:spacing w:before="33"/>
        <w:ind w:left="580"/>
        <w:rPr>
          <w:position w:val="-1"/>
          <w:sz w:val="22"/>
          <w:szCs w:val="22"/>
        </w:rPr>
      </w:pPr>
      <w:proofErr w:type="gramStart"/>
      <w:r>
        <w:rPr>
          <w:position w:val="-1"/>
          <w:sz w:val="22"/>
          <w:szCs w:val="22"/>
        </w:rPr>
        <w:lastRenderedPageBreak/>
        <w:t xml:space="preserve">Ø  </w:t>
      </w:r>
      <w:r>
        <w:rPr>
          <w:spacing w:val="36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S</w:t>
      </w:r>
      <w:r>
        <w:rPr>
          <w:spacing w:val="-5"/>
          <w:position w:val="-1"/>
          <w:sz w:val="22"/>
          <w:szCs w:val="22"/>
        </w:rPr>
        <w:t>of</w:t>
      </w:r>
      <w:r>
        <w:rPr>
          <w:position w:val="-1"/>
          <w:sz w:val="22"/>
          <w:szCs w:val="22"/>
        </w:rPr>
        <w:t>t</w:t>
      </w:r>
      <w:r>
        <w:rPr>
          <w:spacing w:val="7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S</w:t>
      </w:r>
      <w:r>
        <w:rPr>
          <w:spacing w:val="-5"/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5"/>
          <w:position w:val="-1"/>
          <w:sz w:val="22"/>
          <w:szCs w:val="22"/>
        </w:rPr>
        <w:t>ll</w:t>
      </w:r>
      <w:r>
        <w:rPr>
          <w:position w:val="-1"/>
          <w:sz w:val="22"/>
          <w:szCs w:val="22"/>
        </w:rPr>
        <w:t>s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nd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P</w:t>
      </w:r>
      <w:r>
        <w:rPr>
          <w:spacing w:val="-5"/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so</w:t>
      </w:r>
      <w:r>
        <w:rPr>
          <w:spacing w:val="-5"/>
          <w:position w:val="-1"/>
          <w:sz w:val="22"/>
          <w:szCs w:val="22"/>
        </w:rPr>
        <w:t>n</w:t>
      </w:r>
      <w:r>
        <w:rPr>
          <w:spacing w:val="3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5"/>
          <w:position w:val="-1"/>
          <w:sz w:val="22"/>
          <w:szCs w:val="22"/>
        </w:rPr>
        <w:t>i</w:t>
      </w:r>
      <w:r>
        <w:rPr>
          <w:spacing w:val="7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y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D</w:t>
      </w:r>
      <w:r>
        <w:rPr>
          <w:spacing w:val="-5"/>
          <w:position w:val="-1"/>
          <w:sz w:val="22"/>
          <w:szCs w:val="22"/>
        </w:rPr>
        <w:t>e</w:t>
      </w:r>
      <w:r>
        <w:rPr>
          <w:spacing w:val="3"/>
          <w:position w:val="-1"/>
          <w:sz w:val="22"/>
          <w:szCs w:val="22"/>
        </w:rPr>
        <w:t>v</w:t>
      </w:r>
      <w:r>
        <w:rPr>
          <w:spacing w:val="-5"/>
          <w:position w:val="-1"/>
          <w:sz w:val="22"/>
          <w:szCs w:val="22"/>
        </w:rPr>
        <w:t>e</w:t>
      </w:r>
      <w:r>
        <w:rPr>
          <w:spacing w:val="4"/>
          <w:position w:val="-1"/>
          <w:sz w:val="22"/>
          <w:szCs w:val="22"/>
        </w:rPr>
        <w:t>l</w:t>
      </w:r>
      <w:r>
        <w:rPr>
          <w:spacing w:val="-5"/>
          <w:position w:val="-1"/>
          <w:sz w:val="22"/>
          <w:szCs w:val="22"/>
        </w:rPr>
        <w:t>o</w:t>
      </w:r>
      <w:r>
        <w:rPr>
          <w:spacing w:val="4"/>
          <w:position w:val="-1"/>
          <w:sz w:val="22"/>
          <w:szCs w:val="22"/>
        </w:rPr>
        <w:t>p</w:t>
      </w:r>
      <w:r>
        <w:rPr>
          <w:spacing w:val="-5"/>
          <w:position w:val="-1"/>
          <w:sz w:val="22"/>
          <w:szCs w:val="22"/>
        </w:rPr>
        <w:t>m</w:t>
      </w:r>
      <w:r>
        <w:rPr>
          <w:spacing w:val="-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nt</w:t>
      </w:r>
      <w:r w:rsidR="00F75C5F">
        <w:rPr>
          <w:position w:val="-1"/>
          <w:sz w:val="22"/>
          <w:szCs w:val="22"/>
        </w:rPr>
        <w:t>.</w:t>
      </w:r>
      <w:proofErr w:type="gramEnd"/>
      <w:r w:rsidR="002A5811">
        <w:pict>
          <v:group id="_x0000_s1130" style="position:absolute;left:0;text-align:left;margin-left:66.2pt;margin-top:71.7pt;width:462.8pt;height:17.4pt;z-index:-251645952;mso-position-horizontal-relative:page;mso-position-vertical-relative:page" coordorigin="1324,1434" coordsize="9256,348">
            <v:shape id="_x0000_s1131" style="position:absolute;left:10464;top:1450;width:106;height:317" coordorigin="10464,1450" coordsize="106,317" path="m10464,1766r106,l10570,1450r-106,l10464,1766xe" fillcolor="#d8d8d8" stroked="f">
              <v:path arrowok="t"/>
            </v:shape>
            <v:shape id="_x0000_s1132" style="position:absolute;left:1339;top:1450;width:101;height:317" coordorigin="1339,1450" coordsize="101,317" path="m1339,1766r101,l1440,1450r-101,l1339,1766xe" fillcolor="#d8d8d8" stroked="f">
              <v:path arrowok="t"/>
            </v:shape>
            <v:shape id="_x0000_s1133" style="position:absolute;left:1440;top:1450;width:9024;height:317" coordorigin="1440,1450" coordsize="9024,317" path="m1440,1766r9024,l10464,1450r-9024,l1440,1766xe" fillcolor="#d8d8d8" stroked="f">
              <v:path arrowok="t"/>
            </v:shape>
            <v:shape id="_x0000_s1134" style="position:absolute;left:1334;top:1445;width:9235;height:0" coordorigin="1334,1445" coordsize="9235,0" path="m1334,1445r9236,e" filled="f" strokeweight=".58pt">
              <v:path arrowok="t"/>
            </v:shape>
            <v:shape id="_x0000_s1135" style="position:absolute;left:1330;top:1440;width:0;height:336" coordorigin="1330,1440" coordsize="0,336" path="m1330,1440r,336e" filled="f" strokeweight=".58pt">
              <v:path arrowok="t"/>
            </v:shape>
            <v:shape id="_x0000_s1136" style="position:absolute;left:1334;top:1771;width:9235;height:0" coordorigin="1334,1771" coordsize="9235,0" path="m1334,1771r9236,e" filled="f" strokeweight=".20425mm">
              <v:path arrowok="t"/>
            </v:shape>
            <v:shape id="_x0000_s1137" style="position:absolute;left:10574;top:1440;width:0;height:336" coordorigin="10574,1440" coordsize="0,336" path="m10574,1440r,336e" filled="f" strokeweight=".58pt">
              <v:path arrowok="t"/>
            </v:shape>
            <w10:wrap anchorx="page" anchory="page"/>
          </v:group>
        </w:pict>
      </w:r>
      <w:r w:rsidR="002A5811">
        <w:pict>
          <v:shape id="_x0000_s1138" type="#_x0000_t202" style="position:absolute;left:0;text-align:left;margin-left:71pt;margin-top:72.6pt;width:179.1pt;height:14pt;z-index:-251644928;mso-position-horizontal-relative:page;mso-position-vertical-relative:page" filled="f" stroked="f">
            <v:textbox inset="0,0,0,0">
              <w:txbxContent>
                <w:p w:rsidR="008A4657" w:rsidRPr="008A4657" w:rsidRDefault="008A4657" w:rsidP="008A4657">
                  <w:pPr>
                    <w:spacing w:line="260" w:lineRule="exact"/>
                    <w:ind w:left="20" w:right="-36"/>
                    <w:rPr>
                      <w:sz w:val="24"/>
                      <w:szCs w:val="24"/>
                    </w:rPr>
                  </w:pPr>
                  <w:r w:rsidRPr="008A4657">
                    <w:rPr>
                      <w:spacing w:val="-5"/>
                      <w:sz w:val="24"/>
                      <w:szCs w:val="24"/>
                    </w:rPr>
                    <w:t>A</w:t>
                  </w:r>
                  <w:r w:rsidRPr="008A4657">
                    <w:rPr>
                      <w:spacing w:val="3"/>
                      <w:sz w:val="24"/>
                      <w:szCs w:val="24"/>
                    </w:rPr>
                    <w:t>C</w:t>
                  </w:r>
                  <w:r w:rsidRPr="008A4657">
                    <w:rPr>
                      <w:sz w:val="24"/>
                      <w:szCs w:val="24"/>
                    </w:rPr>
                    <w:t>HI</w:t>
                  </w:r>
                  <w:r w:rsidRPr="008A4657">
                    <w:rPr>
                      <w:spacing w:val="4"/>
                      <w:sz w:val="24"/>
                      <w:szCs w:val="24"/>
                    </w:rPr>
                    <w:t>E</w:t>
                  </w:r>
                  <w:r w:rsidRPr="008A4657">
                    <w:rPr>
                      <w:sz w:val="24"/>
                      <w:szCs w:val="24"/>
                    </w:rPr>
                    <w:t>VEMEN</w:t>
                  </w:r>
                  <w:r w:rsidRPr="008A4657">
                    <w:rPr>
                      <w:spacing w:val="6"/>
                      <w:sz w:val="24"/>
                      <w:szCs w:val="24"/>
                    </w:rPr>
                    <w:t>T</w:t>
                  </w:r>
                  <w:r w:rsidRPr="008A4657">
                    <w:rPr>
                      <w:sz w:val="24"/>
                      <w:szCs w:val="24"/>
                    </w:rPr>
                    <w:t>S</w:t>
                  </w:r>
                  <w:r w:rsidRPr="008A4657">
                    <w:rPr>
                      <w:spacing w:val="2"/>
                      <w:sz w:val="24"/>
                      <w:szCs w:val="24"/>
                    </w:rPr>
                    <w:t xml:space="preserve"> </w:t>
                  </w:r>
                  <w:r w:rsidRPr="008A4657">
                    <w:rPr>
                      <w:spacing w:val="-9"/>
                      <w:sz w:val="24"/>
                      <w:szCs w:val="24"/>
                    </w:rPr>
                    <w:t>A</w:t>
                  </w:r>
                  <w:r w:rsidRPr="008A4657">
                    <w:rPr>
                      <w:sz w:val="24"/>
                      <w:szCs w:val="24"/>
                    </w:rPr>
                    <w:t>ND</w:t>
                  </w:r>
                  <w:r w:rsidRPr="008A4657">
                    <w:rPr>
                      <w:spacing w:val="2"/>
                      <w:sz w:val="24"/>
                      <w:szCs w:val="24"/>
                    </w:rPr>
                    <w:t xml:space="preserve"> </w:t>
                  </w:r>
                  <w:r w:rsidRPr="008A4657">
                    <w:rPr>
                      <w:sz w:val="24"/>
                      <w:szCs w:val="24"/>
                    </w:rPr>
                    <w:t>AWARDS</w:t>
                  </w:r>
                </w:p>
              </w:txbxContent>
            </v:textbox>
            <w10:wrap anchorx="page" anchory="page"/>
          </v:shape>
        </w:pict>
      </w:r>
    </w:p>
    <w:p w:rsidR="0090721A" w:rsidRDefault="00811E71">
      <w:pPr>
        <w:spacing w:before="33"/>
        <w:ind w:left="58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 w:rsidR="000B1270">
        <w:rPr>
          <w:spacing w:val="-1"/>
          <w:sz w:val="22"/>
          <w:szCs w:val="22"/>
        </w:rPr>
        <w:t xml:space="preserve">Completed hardware and networking in Keonics Technologies secured </w:t>
      </w:r>
      <w:proofErr w:type="gramStart"/>
      <w:r w:rsidR="000B1270">
        <w:rPr>
          <w:spacing w:val="-1"/>
          <w:sz w:val="22"/>
          <w:szCs w:val="22"/>
        </w:rPr>
        <w:t>A</w:t>
      </w:r>
      <w:proofErr w:type="gramEnd"/>
      <w:r w:rsidR="000B1270">
        <w:rPr>
          <w:spacing w:val="-1"/>
          <w:sz w:val="22"/>
          <w:szCs w:val="22"/>
        </w:rPr>
        <w:t xml:space="preserve"> grade. </w:t>
      </w:r>
    </w:p>
    <w:p w:rsidR="0090721A" w:rsidRDefault="00811E71">
      <w:pPr>
        <w:spacing w:before="40"/>
        <w:ind w:left="58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Part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o</w:t>
      </w:r>
      <w:r>
        <w:rPr>
          <w:sz w:val="22"/>
          <w:szCs w:val="22"/>
        </w:rPr>
        <w:t>rganizing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com</w:t>
      </w:r>
      <w:r>
        <w:rPr>
          <w:spacing w:val="-5"/>
          <w:sz w:val="22"/>
          <w:szCs w:val="22"/>
        </w:rPr>
        <w:t>m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>t</w:t>
      </w:r>
      <w:r>
        <w:rPr>
          <w:sz w:val="22"/>
          <w:szCs w:val="22"/>
        </w:rPr>
        <w:t>ee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college</w:t>
      </w:r>
      <w:r>
        <w:rPr>
          <w:spacing w:val="-3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chn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cal f</w:t>
      </w:r>
      <w:r>
        <w:rPr>
          <w:spacing w:val="-8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Es</w:t>
      </w:r>
      <w:r>
        <w:rPr>
          <w:spacing w:val="6"/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za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201</w:t>
      </w:r>
      <w:r w:rsidR="000B1270">
        <w:rPr>
          <w:sz w:val="22"/>
          <w:szCs w:val="22"/>
        </w:rPr>
        <w:t>4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 w:rsidR="000B1270">
        <w:rPr>
          <w:sz w:val="22"/>
          <w:szCs w:val="22"/>
        </w:rPr>
        <w:t>2015</w:t>
      </w:r>
      <w:r>
        <w:rPr>
          <w:sz w:val="22"/>
          <w:szCs w:val="22"/>
        </w:rPr>
        <w:t>.</w:t>
      </w:r>
    </w:p>
    <w:p w:rsidR="0090721A" w:rsidRPr="00E2205D" w:rsidRDefault="00811E71" w:rsidP="00E2205D">
      <w:pPr>
        <w:spacing w:before="35"/>
        <w:ind w:left="58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Co-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rdi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4"/>
          <w:sz w:val="22"/>
          <w:szCs w:val="22"/>
        </w:rPr>
        <w:t xml:space="preserve"> </w:t>
      </w:r>
      <w:r w:rsidR="000D0B8E">
        <w:rPr>
          <w:sz w:val="22"/>
          <w:szCs w:val="22"/>
        </w:rPr>
        <w:t>and was the head of sponsorship team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Ezp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 w:rsidR="005655C7">
        <w:rPr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 w:rsidR="000B1270">
        <w:rPr>
          <w:sz w:val="22"/>
          <w:szCs w:val="22"/>
        </w:rPr>
        <w:t>2015</w:t>
      </w:r>
      <w:r>
        <w:rPr>
          <w:sz w:val="22"/>
          <w:szCs w:val="22"/>
        </w:rPr>
        <w:t>.</w:t>
      </w:r>
    </w:p>
    <w:p w:rsidR="004A215E" w:rsidRDefault="00F75C5F">
      <w:pPr>
        <w:spacing w:before="35"/>
        <w:ind w:left="580"/>
        <w:rPr>
          <w:sz w:val="22"/>
          <w:szCs w:val="22"/>
        </w:rPr>
      </w:pPr>
      <w:r>
        <w:rPr>
          <w:sz w:val="22"/>
          <w:szCs w:val="22"/>
        </w:rPr>
        <w:t>Ø</w:t>
      </w:r>
      <w:r>
        <w:rPr>
          <w:sz w:val="22"/>
          <w:szCs w:val="22"/>
        </w:rPr>
        <w:t xml:space="preserve">    Selected for wow call of a week</w:t>
      </w:r>
      <w:r>
        <w:rPr>
          <w:sz w:val="22"/>
          <w:szCs w:val="22"/>
        </w:rPr>
        <w:br/>
      </w:r>
      <w:r>
        <w:rPr>
          <w:sz w:val="22"/>
          <w:szCs w:val="22"/>
        </w:rPr>
        <w:t>Ø</w:t>
      </w:r>
      <w:r>
        <w:rPr>
          <w:sz w:val="22"/>
          <w:szCs w:val="22"/>
        </w:rPr>
        <w:t xml:space="preserve">    Provide Timely resolution for the issues from customer and resulting in Maximum CSATs</w:t>
      </w:r>
    </w:p>
    <w:p w:rsidR="0090721A" w:rsidRDefault="0090721A">
      <w:pPr>
        <w:spacing w:line="200" w:lineRule="exact"/>
      </w:pPr>
    </w:p>
    <w:p w:rsidR="0090721A" w:rsidRDefault="002A5811">
      <w:pPr>
        <w:spacing w:before="29" w:line="260" w:lineRule="exact"/>
        <w:ind w:left="220"/>
        <w:rPr>
          <w:sz w:val="24"/>
          <w:szCs w:val="24"/>
        </w:rPr>
      </w:pPr>
      <w:r>
        <w:pict>
          <v:group id="_x0000_s1050" style="position:absolute;left:0;text-align:left;margin-left:66.2pt;margin-top:.85pt;width:462.8pt;height:17.6pt;z-index:-251654144;mso-position-horizontal-relative:page" coordorigin="1324,17" coordsize="9256,352">
            <v:shape id="_x0000_s1057" style="position:absolute;left:10464;top:37;width:106;height:317" coordorigin="10464,37" coordsize="106,317" path="m10464,354r106,l10570,37r-106,l10464,354xe" fillcolor="#d8d8d8" stroked="f">
              <v:path arrowok="t"/>
            </v:shape>
            <v:shape id="_x0000_s1056" style="position:absolute;left:1339;top:37;width:101;height:317" coordorigin="1339,37" coordsize="101,317" path="m1339,354r101,l1440,37r-101,l1339,354xe" fillcolor="#d8d8d8" stroked="f">
              <v:path arrowok="t"/>
            </v:shape>
            <v:shape id="_x0000_s1055" style="position:absolute;left:1440;top:37;width:9024;height:317" coordorigin="1440,37" coordsize="9024,317" path="m1440,354r9024,l10464,37r-9024,l1440,354xe" fillcolor="#d8d8d8" stroked="f">
              <v:path arrowok="t"/>
            </v:shape>
            <v:shape id="_x0000_s1054" style="position:absolute;left:1334;top:27;width:9235;height:0" coordorigin="1334,27" coordsize="9235,0" path="m1334,27r9236,e" filled="f" strokeweight=".58pt">
              <v:path arrowok="t"/>
            </v:shape>
            <v:shape id="_x0000_s1053" style="position:absolute;left:1330;top:23;width:0;height:341" coordorigin="1330,23" coordsize="0,341" path="m1330,23r,340e" filled="f" strokeweight=".58pt">
              <v:path arrowok="t"/>
            </v:shape>
            <v:shape id="_x0000_s1052" style="position:absolute;left:1334;top:359;width:9235;height:0" coordorigin="1334,359" coordsize="9235,0" path="m1334,359r9236,e" filled="f" strokeweight=".58pt">
              <v:path arrowok="t"/>
            </v:shape>
            <v:shape id="_x0000_s1051" style="position:absolute;left:10574;top:23;width:0;height:341" coordorigin="10574,23" coordsize="0,341" path="m10574,23r,340e" filled="f" strokeweight=".58pt">
              <v:path arrowok="t"/>
            </v:shape>
            <w10:wrap anchorx="page"/>
          </v:group>
        </w:pict>
      </w:r>
      <w:r w:rsidR="00811E71">
        <w:rPr>
          <w:position w:val="-1"/>
          <w:sz w:val="24"/>
          <w:szCs w:val="24"/>
        </w:rPr>
        <w:t>LANGUAGES</w:t>
      </w:r>
      <w:r w:rsidR="00811E71">
        <w:rPr>
          <w:spacing w:val="2"/>
          <w:position w:val="-1"/>
          <w:sz w:val="24"/>
          <w:szCs w:val="24"/>
        </w:rPr>
        <w:t xml:space="preserve"> </w:t>
      </w:r>
      <w:r w:rsidR="00811E71">
        <w:rPr>
          <w:position w:val="-1"/>
          <w:sz w:val="24"/>
          <w:szCs w:val="24"/>
        </w:rPr>
        <w:t>KNOWN</w:t>
      </w:r>
    </w:p>
    <w:p w:rsidR="0090721A" w:rsidRDefault="0090721A">
      <w:pPr>
        <w:spacing w:before="1" w:line="100" w:lineRule="exact"/>
        <w:rPr>
          <w:sz w:val="11"/>
          <w:szCs w:val="11"/>
        </w:rPr>
      </w:pPr>
    </w:p>
    <w:p w:rsidR="0090721A" w:rsidRDefault="0090721A">
      <w:pPr>
        <w:spacing w:line="200" w:lineRule="exact"/>
      </w:pPr>
    </w:p>
    <w:p w:rsidR="0090721A" w:rsidRDefault="00811E71">
      <w:pPr>
        <w:spacing w:before="32" w:line="240" w:lineRule="exact"/>
        <w:ind w:left="940"/>
        <w:rPr>
          <w:sz w:val="22"/>
          <w:szCs w:val="22"/>
        </w:rPr>
      </w:pPr>
      <w:r>
        <w:rPr>
          <w:spacing w:val="2"/>
          <w:position w:val="-1"/>
          <w:sz w:val="22"/>
          <w:szCs w:val="22"/>
        </w:rPr>
        <w:t>E</w:t>
      </w:r>
      <w:r>
        <w:rPr>
          <w:spacing w:val="-3"/>
          <w:position w:val="-1"/>
          <w:sz w:val="22"/>
          <w:szCs w:val="22"/>
        </w:rPr>
        <w:t>n</w:t>
      </w:r>
      <w:r>
        <w:rPr>
          <w:spacing w:val="2"/>
          <w:position w:val="-1"/>
          <w:sz w:val="22"/>
          <w:szCs w:val="22"/>
        </w:rPr>
        <w:t>g</w:t>
      </w:r>
      <w:r>
        <w:rPr>
          <w:spacing w:val="-6"/>
          <w:position w:val="-1"/>
          <w:sz w:val="22"/>
          <w:szCs w:val="22"/>
        </w:rPr>
        <w:t>l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2"/>
          <w:position w:val="-1"/>
          <w:sz w:val="22"/>
          <w:szCs w:val="22"/>
        </w:rPr>
        <w:t>s</w:t>
      </w:r>
      <w:r>
        <w:rPr>
          <w:spacing w:val="-2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,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K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>n</w:t>
      </w:r>
      <w:r>
        <w:rPr>
          <w:spacing w:val="-5"/>
          <w:position w:val="-1"/>
          <w:sz w:val="22"/>
          <w:szCs w:val="22"/>
        </w:rPr>
        <w:t>n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>d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,</w:t>
      </w:r>
      <w:r w:rsidR="005655C7" w:rsidRPr="005655C7">
        <w:rPr>
          <w:spacing w:val="-3"/>
          <w:position w:val="-1"/>
          <w:sz w:val="22"/>
          <w:szCs w:val="22"/>
        </w:rPr>
        <w:t xml:space="preserve"> </w:t>
      </w:r>
      <w:r w:rsidR="005655C7">
        <w:rPr>
          <w:spacing w:val="-3"/>
          <w:position w:val="-1"/>
          <w:sz w:val="22"/>
          <w:szCs w:val="22"/>
        </w:rPr>
        <w:t>T</w:t>
      </w:r>
      <w:r w:rsidR="005655C7">
        <w:rPr>
          <w:spacing w:val="2"/>
          <w:position w:val="-1"/>
          <w:sz w:val="22"/>
          <w:szCs w:val="22"/>
        </w:rPr>
        <w:t>a</w:t>
      </w:r>
      <w:r w:rsidR="005655C7">
        <w:rPr>
          <w:spacing w:val="-8"/>
          <w:position w:val="-1"/>
          <w:sz w:val="22"/>
          <w:szCs w:val="22"/>
        </w:rPr>
        <w:t>m</w:t>
      </w:r>
      <w:r w:rsidR="005655C7">
        <w:rPr>
          <w:spacing w:val="2"/>
          <w:position w:val="-1"/>
          <w:sz w:val="22"/>
          <w:szCs w:val="22"/>
        </w:rPr>
        <w:t>il,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H</w:t>
      </w:r>
      <w:r>
        <w:rPr>
          <w:spacing w:val="-7"/>
          <w:position w:val="-1"/>
          <w:sz w:val="22"/>
          <w:szCs w:val="22"/>
        </w:rPr>
        <w:t>i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>i</w:t>
      </w:r>
      <w:r w:rsidR="002832E2">
        <w:rPr>
          <w:position w:val="-1"/>
          <w:sz w:val="22"/>
          <w:szCs w:val="22"/>
        </w:rPr>
        <w:t>.</w:t>
      </w:r>
      <w:bookmarkStart w:id="0" w:name="_GoBack"/>
      <w:bookmarkEnd w:id="0"/>
      <w:r>
        <w:rPr>
          <w:spacing w:val="5"/>
          <w:position w:val="-1"/>
          <w:sz w:val="22"/>
          <w:szCs w:val="22"/>
        </w:rPr>
        <w:t xml:space="preserve"> </w:t>
      </w:r>
    </w:p>
    <w:p w:rsidR="0090721A" w:rsidRDefault="0090721A">
      <w:pPr>
        <w:spacing w:before="5" w:line="100" w:lineRule="exact"/>
        <w:rPr>
          <w:sz w:val="11"/>
          <w:szCs w:val="11"/>
        </w:rPr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Default="002A5811">
      <w:pPr>
        <w:spacing w:before="29" w:line="260" w:lineRule="exact"/>
        <w:ind w:left="239"/>
        <w:rPr>
          <w:sz w:val="24"/>
          <w:szCs w:val="24"/>
        </w:rPr>
      </w:pPr>
      <w:r>
        <w:pict>
          <v:group id="_x0000_s1042" style="position:absolute;left:0;text-align:left;margin-left:67.15pt;margin-top:1.1pt;width:460.9pt;height:17.6pt;z-index:-251653120;mso-position-horizontal-relative:page" coordorigin="1343,22" coordsize="9218,352">
            <v:shape id="_x0000_s1049" style="position:absolute;left:10450;top:37;width:101;height:317" coordorigin="10450,37" coordsize="101,317" path="m10450,354r100,l10550,37r-100,l10450,354xe" fillcolor="#d8d8d8" stroked="f">
              <v:path arrowok="t"/>
            </v:shape>
            <v:shape id="_x0000_s1048" style="position:absolute;left:1354;top:37;width:106;height:317" coordorigin="1354,37" coordsize="106,317" path="m1354,354r105,l1459,37r-105,l1354,354xe" fillcolor="#d8d8d8" stroked="f">
              <v:path arrowok="t"/>
            </v:shape>
            <v:shape id="_x0000_s1047" style="position:absolute;left:1459;top:37;width:8990;height:317" coordorigin="1459,37" coordsize="8990,317" path="m1459,354r8991,l10450,37r-8991,l1459,354xe" fillcolor="#d8d8d8" stroked="f">
              <v:path arrowok="t"/>
            </v:shape>
            <v:shape id="_x0000_s1046" style="position:absolute;left:1354;top:32;width:9197;height:0" coordorigin="1354,32" coordsize="9197,0" path="m1354,32r9196,e" filled="f" strokeweight=".20425mm">
              <v:path arrowok="t"/>
            </v:shape>
            <v:shape id="_x0000_s1045" style="position:absolute;left:1349;top:27;width:0;height:341" coordorigin="1349,27" coordsize="0,341" path="m1349,27r,341e" filled="f" strokeweight=".20425mm">
              <v:path arrowok="t"/>
            </v:shape>
            <v:shape id="_x0000_s1044" style="position:absolute;left:1354;top:363;width:9197;height:0" coordorigin="1354,363" coordsize="9197,0" path="m1354,363r9196,e" filled="f" strokeweight=".20425mm">
              <v:path arrowok="t"/>
            </v:shape>
            <v:shape id="_x0000_s1043" style="position:absolute;left:10555;top:27;width:0;height:341" coordorigin="10555,27" coordsize="0,341" path="m10555,27r,341e" filled="f" strokeweight=".58pt">
              <v:path arrowok="t"/>
            </v:shape>
            <w10:wrap anchorx="page"/>
          </v:group>
        </w:pict>
      </w:r>
      <w:r w:rsidR="00811E71">
        <w:rPr>
          <w:spacing w:val="2"/>
          <w:position w:val="-1"/>
          <w:sz w:val="24"/>
          <w:szCs w:val="24"/>
        </w:rPr>
        <w:t>INTE</w:t>
      </w:r>
      <w:r w:rsidR="00811E71">
        <w:rPr>
          <w:spacing w:val="-5"/>
          <w:position w:val="-1"/>
          <w:sz w:val="24"/>
          <w:szCs w:val="24"/>
        </w:rPr>
        <w:t>R</w:t>
      </w:r>
      <w:r w:rsidR="00811E71">
        <w:rPr>
          <w:spacing w:val="2"/>
          <w:position w:val="-1"/>
          <w:sz w:val="24"/>
          <w:szCs w:val="24"/>
        </w:rPr>
        <w:t>E</w:t>
      </w:r>
      <w:r w:rsidR="00811E71">
        <w:rPr>
          <w:spacing w:val="-4"/>
          <w:position w:val="-1"/>
          <w:sz w:val="24"/>
          <w:szCs w:val="24"/>
        </w:rPr>
        <w:t>S</w:t>
      </w:r>
      <w:r w:rsidR="00811E71">
        <w:rPr>
          <w:spacing w:val="2"/>
          <w:position w:val="-1"/>
          <w:sz w:val="24"/>
          <w:szCs w:val="24"/>
        </w:rPr>
        <w:t>TS</w:t>
      </w:r>
    </w:p>
    <w:p w:rsidR="0090721A" w:rsidRDefault="0090721A">
      <w:pPr>
        <w:spacing w:before="4" w:line="100" w:lineRule="exact"/>
        <w:rPr>
          <w:sz w:val="11"/>
          <w:szCs w:val="11"/>
        </w:rPr>
      </w:pPr>
    </w:p>
    <w:p w:rsidR="0090721A" w:rsidRDefault="0090721A">
      <w:pPr>
        <w:spacing w:line="200" w:lineRule="exact"/>
      </w:pPr>
    </w:p>
    <w:p w:rsidR="0090721A" w:rsidRDefault="00811E71">
      <w:pPr>
        <w:spacing w:before="33"/>
        <w:ind w:left="580"/>
        <w:rPr>
          <w:sz w:val="22"/>
          <w:szCs w:val="22"/>
        </w:rPr>
      </w:pPr>
      <w:r>
        <w:rPr>
          <w:sz w:val="22"/>
          <w:szCs w:val="22"/>
        </w:rPr>
        <w:t xml:space="preserve">Ø  </w:t>
      </w:r>
      <w:r>
        <w:rPr>
          <w:spacing w:val="36"/>
          <w:sz w:val="22"/>
          <w:szCs w:val="22"/>
        </w:rPr>
        <w:t xml:space="preserve"> </w:t>
      </w:r>
      <w:r w:rsidR="008E1345">
        <w:rPr>
          <w:sz w:val="22"/>
          <w:szCs w:val="22"/>
        </w:rPr>
        <w:t>Exploring about latest Technologies,</w:t>
      </w:r>
    </w:p>
    <w:p w:rsidR="0090721A" w:rsidRDefault="00811E71">
      <w:pPr>
        <w:spacing w:before="40" w:line="240" w:lineRule="exact"/>
        <w:ind w:left="580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Ø  </w:t>
      </w:r>
      <w:r>
        <w:rPr>
          <w:spacing w:val="36"/>
          <w:position w:val="-1"/>
          <w:sz w:val="22"/>
          <w:szCs w:val="22"/>
        </w:rPr>
        <w:t xml:space="preserve"> </w:t>
      </w:r>
      <w:proofErr w:type="gramStart"/>
      <w:r>
        <w:rPr>
          <w:position w:val="-1"/>
          <w:sz w:val="22"/>
          <w:szCs w:val="22"/>
        </w:rPr>
        <w:t>Pla</w:t>
      </w:r>
      <w:r>
        <w:rPr>
          <w:spacing w:val="-4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ing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6"/>
          <w:position w:val="-1"/>
          <w:sz w:val="22"/>
          <w:szCs w:val="22"/>
        </w:rPr>
        <w:t xml:space="preserve"> </w:t>
      </w:r>
      <w:r w:rsidR="008E1345">
        <w:rPr>
          <w:spacing w:val="6"/>
          <w:position w:val="-1"/>
          <w:sz w:val="22"/>
          <w:szCs w:val="22"/>
        </w:rPr>
        <w:t>Guitar</w:t>
      </w:r>
      <w:proofErr w:type="gramEnd"/>
      <w:r w:rsidR="008E1345">
        <w:rPr>
          <w:spacing w:val="6"/>
          <w:position w:val="-1"/>
          <w:sz w:val="22"/>
          <w:szCs w:val="22"/>
        </w:rPr>
        <w:t xml:space="preserve"> and Singing.</w:t>
      </w:r>
    </w:p>
    <w:p w:rsidR="0090721A" w:rsidRDefault="0090721A">
      <w:pPr>
        <w:spacing w:before="3" w:line="100" w:lineRule="exact"/>
        <w:rPr>
          <w:sz w:val="11"/>
          <w:szCs w:val="11"/>
        </w:rPr>
      </w:pPr>
    </w:p>
    <w:p w:rsidR="0090721A" w:rsidRDefault="0090721A">
      <w:pPr>
        <w:spacing w:line="200" w:lineRule="exact"/>
      </w:pPr>
    </w:p>
    <w:p w:rsidR="0090721A" w:rsidRDefault="002A5811">
      <w:pPr>
        <w:spacing w:before="29" w:line="260" w:lineRule="exact"/>
        <w:ind w:left="220"/>
        <w:rPr>
          <w:sz w:val="24"/>
          <w:szCs w:val="24"/>
        </w:rPr>
      </w:pPr>
      <w:r>
        <w:pict>
          <v:group id="_x0000_s1034" style="position:absolute;left:0;text-align:left;margin-left:66.2pt;margin-top:1.1pt;width:462.8pt;height:17.4pt;z-index:-251652096;mso-position-horizontal-relative:page" coordorigin="1324,22" coordsize="9256,348">
            <v:shape id="_x0000_s1041" style="position:absolute;left:10464;top:37;width:106;height:317" coordorigin="10464,37" coordsize="106,317" path="m10464,354r106,l10570,37r-106,l10464,354xe" fillcolor="#d8d8d8" stroked="f">
              <v:path arrowok="t"/>
            </v:shape>
            <v:shape id="_x0000_s1040" style="position:absolute;left:1339;top:37;width:101;height:317" coordorigin="1339,37" coordsize="101,317" path="m1339,354r101,l1440,37r-101,l1339,354xe" fillcolor="#d8d8d8" stroked="f">
              <v:path arrowok="t"/>
            </v:shape>
            <v:shape id="_x0000_s1039" style="position:absolute;left:1440;top:37;width:9024;height:317" coordorigin="1440,37" coordsize="9024,317" path="m1440,354r9024,l10464,37r-9024,l1440,354xe" fillcolor="#d8d8d8" stroked="f">
              <v:path arrowok="t"/>
            </v:shape>
            <v:shape id="_x0000_s1038" style="position:absolute;left:1334;top:32;width:9235;height:0" coordorigin="1334,32" coordsize="9235,0" path="m1334,32r9236,e" filled="f" strokeweight=".20425mm">
              <v:path arrowok="t"/>
            </v:shape>
            <v:shape id="_x0000_s1037" style="position:absolute;left:1330;top:27;width:0;height:336" coordorigin="1330,27" coordsize="0,336" path="m1330,27r,336e" filled="f" strokeweight=".58pt">
              <v:path arrowok="t"/>
            </v:shape>
            <v:shape id="_x0000_s1036" style="position:absolute;left:1334;top:359;width:9235;height:0" coordorigin="1334,359" coordsize="9235,0" path="m1334,359r9236,e" filled="f" strokeweight=".20425mm">
              <v:path arrowok="t"/>
            </v:shape>
            <v:shape id="_x0000_s1035" style="position:absolute;left:10574;top:27;width:0;height:336" coordorigin="10574,27" coordsize="0,336" path="m10574,27r,336e" filled="f" strokeweight=".58pt">
              <v:path arrowok="t"/>
            </v:shape>
            <w10:wrap anchorx="page"/>
          </v:group>
        </w:pict>
      </w:r>
      <w:r w:rsidR="00811E71">
        <w:rPr>
          <w:spacing w:val="2"/>
          <w:position w:val="-1"/>
          <w:sz w:val="24"/>
          <w:szCs w:val="24"/>
        </w:rPr>
        <w:t>PE</w:t>
      </w:r>
      <w:r w:rsidR="00811E71">
        <w:rPr>
          <w:spacing w:val="-3"/>
          <w:position w:val="-1"/>
          <w:sz w:val="24"/>
          <w:szCs w:val="24"/>
        </w:rPr>
        <w:t>R</w:t>
      </w:r>
      <w:r w:rsidR="00811E71">
        <w:rPr>
          <w:spacing w:val="2"/>
          <w:position w:val="-1"/>
          <w:sz w:val="24"/>
          <w:szCs w:val="24"/>
        </w:rPr>
        <w:t>S</w:t>
      </w:r>
      <w:r w:rsidR="00811E71">
        <w:rPr>
          <w:spacing w:val="-2"/>
          <w:position w:val="-1"/>
          <w:sz w:val="24"/>
          <w:szCs w:val="24"/>
        </w:rPr>
        <w:t>O</w:t>
      </w:r>
      <w:r w:rsidR="00811E71">
        <w:rPr>
          <w:spacing w:val="2"/>
          <w:position w:val="-1"/>
          <w:sz w:val="24"/>
          <w:szCs w:val="24"/>
        </w:rPr>
        <w:t>N</w:t>
      </w:r>
      <w:r w:rsidR="00811E71">
        <w:rPr>
          <w:spacing w:val="-8"/>
          <w:position w:val="-1"/>
          <w:sz w:val="24"/>
          <w:szCs w:val="24"/>
        </w:rPr>
        <w:t>A</w:t>
      </w:r>
      <w:r w:rsidR="00811E71">
        <w:rPr>
          <w:position w:val="-1"/>
          <w:sz w:val="24"/>
          <w:szCs w:val="24"/>
        </w:rPr>
        <w:t xml:space="preserve">L </w:t>
      </w:r>
      <w:r w:rsidR="00811E71">
        <w:rPr>
          <w:spacing w:val="2"/>
          <w:position w:val="-1"/>
          <w:sz w:val="24"/>
          <w:szCs w:val="24"/>
        </w:rPr>
        <w:t>DET</w:t>
      </w:r>
      <w:r w:rsidR="00811E71">
        <w:rPr>
          <w:spacing w:val="-8"/>
          <w:position w:val="-1"/>
          <w:sz w:val="24"/>
          <w:szCs w:val="24"/>
        </w:rPr>
        <w:t>A</w:t>
      </w:r>
      <w:r w:rsidR="00811E71">
        <w:rPr>
          <w:spacing w:val="2"/>
          <w:position w:val="-1"/>
          <w:sz w:val="24"/>
          <w:szCs w:val="24"/>
        </w:rPr>
        <w:t>IL</w:t>
      </w:r>
    </w:p>
    <w:p w:rsidR="0090721A" w:rsidRDefault="0090721A">
      <w:pPr>
        <w:spacing w:before="7" w:line="100" w:lineRule="exact"/>
        <w:rPr>
          <w:sz w:val="11"/>
          <w:szCs w:val="11"/>
        </w:rPr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0B1270" w:rsidRDefault="00811E71" w:rsidP="000B1270">
      <w:pPr>
        <w:spacing w:before="32"/>
        <w:ind w:left="200"/>
        <w:rPr>
          <w:sz w:val="22"/>
          <w:szCs w:val="22"/>
        </w:rPr>
      </w:pPr>
      <w:r>
        <w:rPr>
          <w:spacing w:val="-4"/>
          <w:sz w:val="22"/>
          <w:szCs w:val="22"/>
        </w:rPr>
        <w:t>N</w:t>
      </w:r>
      <w:r>
        <w:rPr>
          <w:spacing w:val="5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                                            </w:t>
      </w:r>
      <w:r>
        <w:rPr>
          <w:spacing w:val="22"/>
          <w:sz w:val="22"/>
          <w:szCs w:val="22"/>
        </w:rPr>
        <w:t xml:space="preserve"> </w:t>
      </w:r>
      <w:r w:rsidR="000B1270" w:rsidRPr="000B1270">
        <w:rPr>
          <w:spacing w:val="2"/>
          <w:sz w:val="22"/>
          <w:szCs w:val="22"/>
        </w:rPr>
        <w:t>LEO BENJAMIN W</w:t>
      </w:r>
    </w:p>
    <w:p w:rsidR="0090721A" w:rsidRDefault="00811E71" w:rsidP="000B1270">
      <w:pPr>
        <w:spacing w:before="32" w:line="273" w:lineRule="auto"/>
        <w:ind w:left="220" w:right="3360"/>
        <w:rPr>
          <w:sz w:val="22"/>
          <w:szCs w:val="22"/>
        </w:rPr>
      </w:pPr>
      <w:r>
        <w:rPr>
          <w:spacing w:val="3"/>
          <w:sz w:val="22"/>
          <w:szCs w:val="22"/>
        </w:rPr>
        <w:t>Fat</w:t>
      </w:r>
      <w:r>
        <w:rPr>
          <w:spacing w:val="-7"/>
          <w:sz w:val="22"/>
          <w:szCs w:val="22"/>
        </w:rPr>
        <w:t>he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Na</w:t>
      </w:r>
      <w:r>
        <w:rPr>
          <w:spacing w:val="-7"/>
          <w:sz w:val="22"/>
          <w:szCs w:val="22"/>
        </w:rPr>
        <w:t>m</w:t>
      </w:r>
      <w:r>
        <w:rPr>
          <w:sz w:val="22"/>
          <w:szCs w:val="22"/>
        </w:rPr>
        <w:t xml:space="preserve">e         </w:t>
      </w:r>
      <w:r w:rsidR="000B1270">
        <w:rPr>
          <w:sz w:val="22"/>
          <w:szCs w:val="22"/>
        </w:rPr>
        <w:tab/>
      </w:r>
      <w:r w:rsidR="000B1270">
        <w:rPr>
          <w:sz w:val="22"/>
          <w:szCs w:val="22"/>
        </w:rPr>
        <w:tab/>
        <w:t xml:space="preserve">       </w:t>
      </w:r>
      <w:r w:rsidR="000B1270">
        <w:rPr>
          <w:spacing w:val="-1"/>
          <w:sz w:val="22"/>
          <w:szCs w:val="22"/>
        </w:rPr>
        <w:t>WILLIAM MAHIMAI DASS</w:t>
      </w:r>
      <w:r w:rsidR="00C515C2">
        <w:rPr>
          <w:spacing w:val="-1"/>
          <w:sz w:val="22"/>
          <w:szCs w:val="22"/>
        </w:rPr>
        <w:t xml:space="preserve"> J</w:t>
      </w:r>
    </w:p>
    <w:p w:rsidR="0090721A" w:rsidRDefault="00811E71">
      <w:pPr>
        <w:spacing w:before="35" w:line="277" w:lineRule="auto"/>
        <w:ind w:left="220" w:right="5563"/>
        <w:rPr>
          <w:sz w:val="22"/>
          <w:szCs w:val="22"/>
        </w:rPr>
      </w:pPr>
      <w:r>
        <w:rPr>
          <w:sz w:val="22"/>
          <w:szCs w:val="22"/>
        </w:rPr>
        <w:t>Gend</w:t>
      </w:r>
      <w:r>
        <w:rPr>
          <w:spacing w:val="-10"/>
          <w:sz w:val="22"/>
          <w:szCs w:val="22"/>
        </w:rPr>
        <w:t>e</w:t>
      </w:r>
      <w:r>
        <w:rPr>
          <w:sz w:val="22"/>
          <w:szCs w:val="22"/>
        </w:rPr>
        <w:t xml:space="preserve">r                                          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le </w:t>
      </w:r>
      <w:r>
        <w:rPr>
          <w:spacing w:val="1"/>
          <w:sz w:val="22"/>
          <w:szCs w:val="22"/>
        </w:rPr>
        <w:t>Nat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o</w:t>
      </w:r>
      <w:r>
        <w:rPr>
          <w:spacing w:val="-6"/>
          <w:sz w:val="22"/>
          <w:szCs w:val="22"/>
        </w:rPr>
        <w:t>n</w:t>
      </w:r>
      <w:r>
        <w:rPr>
          <w:spacing w:val="1"/>
          <w:sz w:val="22"/>
          <w:szCs w:val="22"/>
        </w:rPr>
        <w:t>alit</w:t>
      </w:r>
      <w:r>
        <w:rPr>
          <w:sz w:val="22"/>
          <w:szCs w:val="22"/>
        </w:rPr>
        <w:t xml:space="preserve">y                                   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Ind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an M</w:t>
      </w:r>
      <w:r>
        <w:rPr>
          <w:spacing w:val="-4"/>
          <w:sz w:val="22"/>
          <w:szCs w:val="22"/>
        </w:rPr>
        <w:t>a</w:t>
      </w:r>
      <w:r>
        <w:rPr>
          <w:spacing w:val="5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 xml:space="preserve">s                               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Single</w:t>
      </w:r>
    </w:p>
    <w:p w:rsidR="000B1270" w:rsidRPr="000B1270" w:rsidRDefault="00811E71" w:rsidP="000B1270">
      <w:pPr>
        <w:spacing w:line="240" w:lineRule="exact"/>
        <w:ind w:left="220"/>
        <w:rPr>
          <w:spacing w:val="-3"/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pacing w:val="-5"/>
          <w:sz w:val="22"/>
          <w:szCs w:val="22"/>
        </w:rPr>
        <w:t>e</w:t>
      </w:r>
      <w:r>
        <w:rPr>
          <w:spacing w:val="6"/>
          <w:sz w:val="22"/>
          <w:szCs w:val="22"/>
        </w:rPr>
        <w:t>r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en</w:t>
      </w:r>
      <w:r>
        <w:rPr>
          <w:sz w:val="22"/>
          <w:szCs w:val="22"/>
        </w:rPr>
        <w:t>t</w:t>
      </w:r>
      <w:r>
        <w:rPr>
          <w:spacing w:val="1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5"/>
          <w:sz w:val="22"/>
          <w:szCs w:val="22"/>
        </w:rPr>
        <w:t>d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s                       </w:t>
      </w:r>
      <w:r>
        <w:rPr>
          <w:spacing w:val="44"/>
          <w:sz w:val="22"/>
          <w:szCs w:val="22"/>
        </w:rPr>
        <w:t xml:space="preserve"> </w:t>
      </w:r>
      <w:r w:rsidR="000B1270">
        <w:rPr>
          <w:sz w:val="22"/>
          <w:szCs w:val="22"/>
        </w:rPr>
        <w:t>#</w:t>
      </w:r>
      <w:r w:rsidR="00097C4E">
        <w:rPr>
          <w:sz w:val="22"/>
          <w:szCs w:val="22"/>
        </w:rPr>
        <w:t>173, Leo Cottage, 9</w:t>
      </w:r>
      <w:r w:rsidR="00097C4E" w:rsidRPr="00097C4E">
        <w:rPr>
          <w:sz w:val="22"/>
          <w:szCs w:val="22"/>
          <w:vertAlign w:val="superscript"/>
        </w:rPr>
        <w:t>th</w:t>
      </w:r>
      <w:r w:rsidR="00097C4E">
        <w:rPr>
          <w:sz w:val="22"/>
          <w:szCs w:val="22"/>
        </w:rPr>
        <w:t xml:space="preserve"> cross,</w:t>
      </w:r>
      <w:r w:rsidR="00097C4E">
        <w:rPr>
          <w:sz w:val="22"/>
          <w:szCs w:val="22"/>
        </w:rPr>
        <w:br/>
        <w:t xml:space="preserve">                                                        </w:t>
      </w:r>
      <w:proofErr w:type="spellStart"/>
      <w:r w:rsidR="00097C4E">
        <w:rPr>
          <w:sz w:val="22"/>
          <w:szCs w:val="22"/>
        </w:rPr>
        <w:t>Kaverappa</w:t>
      </w:r>
      <w:proofErr w:type="spellEnd"/>
      <w:r w:rsidR="00097C4E">
        <w:rPr>
          <w:sz w:val="22"/>
          <w:szCs w:val="22"/>
        </w:rPr>
        <w:t xml:space="preserve"> Layout,</w:t>
      </w:r>
      <w:r w:rsidR="00097C4E">
        <w:rPr>
          <w:sz w:val="22"/>
          <w:szCs w:val="22"/>
        </w:rPr>
        <w:br/>
        <w:t xml:space="preserve">                                                        Near St. John’s Orthodox Church,</w:t>
      </w:r>
      <w:r w:rsidR="000B1270">
        <w:rPr>
          <w:sz w:val="22"/>
          <w:szCs w:val="22"/>
        </w:rPr>
        <w:br/>
        <w:t xml:space="preserve">                                                        </w:t>
      </w:r>
      <w:proofErr w:type="spellStart"/>
      <w:r w:rsidR="00097C4E">
        <w:rPr>
          <w:sz w:val="22"/>
          <w:szCs w:val="22"/>
        </w:rPr>
        <w:t>AkashNagar</w:t>
      </w:r>
      <w:proofErr w:type="spellEnd"/>
      <w:r w:rsidR="00097C4E">
        <w:rPr>
          <w:spacing w:val="-3"/>
          <w:sz w:val="22"/>
          <w:szCs w:val="22"/>
        </w:rPr>
        <w:t xml:space="preserve"> , </w:t>
      </w:r>
      <w:proofErr w:type="spellStart"/>
      <w:r w:rsidR="00097C4E">
        <w:rPr>
          <w:spacing w:val="-3"/>
          <w:sz w:val="22"/>
          <w:szCs w:val="22"/>
        </w:rPr>
        <w:t>B.Narayanapura</w:t>
      </w:r>
      <w:proofErr w:type="spellEnd"/>
      <w:r w:rsidR="00097C4E">
        <w:rPr>
          <w:spacing w:val="-3"/>
          <w:sz w:val="22"/>
          <w:szCs w:val="22"/>
        </w:rPr>
        <w:t>.</w:t>
      </w:r>
      <w:r w:rsidR="00097C4E">
        <w:rPr>
          <w:spacing w:val="-3"/>
          <w:sz w:val="22"/>
          <w:szCs w:val="22"/>
        </w:rPr>
        <w:br/>
        <w:t xml:space="preserve">                                                            Bangalore - 560016</w:t>
      </w:r>
    </w:p>
    <w:p w:rsidR="0090721A" w:rsidRDefault="00811E71" w:rsidP="000B1270">
      <w:pPr>
        <w:spacing w:before="12" w:line="280" w:lineRule="atLeast"/>
        <w:ind w:right="1318"/>
        <w:rPr>
          <w:sz w:val="22"/>
          <w:szCs w:val="22"/>
        </w:rPr>
      </w:pPr>
      <w:r>
        <w:rPr>
          <w:spacing w:val="1"/>
          <w:sz w:val="22"/>
          <w:szCs w:val="22"/>
        </w:rPr>
        <w:t>C</w:t>
      </w:r>
      <w:r>
        <w:rPr>
          <w:spacing w:val="-5"/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n</w:t>
      </w:r>
      <w:r>
        <w:rPr>
          <w:spacing w:val="4"/>
          <w:sz w:val="22"/>
          <w:szCs w:val="22"/>
        </w:rPr>
        <w:t>u</w:t>
      </w:r>
      <w:r>
        <w:rPr>
          <w:spacing w:val="-9"/>
          <w:sz w:val="22"/>
          <w:szCs w:val="22"/>
        </w:rPr>
        <w:t>m</w:t>
      </w:r>
      <w:r>
        <w:rPr>
          <w:spacing w:val="4"/>
          <w:sz w:val="22"/>
          <w:szCs w:val="22"/>
        </w:rPr>
        <w:t>b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 xml:space="preserve">r          </w:t>
      </w:r>
      <w:r w:rsidR="008E1345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+919</w:t>
      </w:r>
      <w:r w:rsidR="000B1270">
        <w:rPr>
          <w:sz w:val="22"/>
          <w:szCs w:val="22"/>
        </w:rPr>
        <w:t>900234464</w:t>
      </w:r>
    </w:p>
    <w:p w:rsidR="0090721A" w:rsidRDefault="0090721A">
      <w:pPr>
        <w:spacing w:line="100" w:lineRule="exact"/>
        <w:rPr>
          <w:sz w:val="11"/>
          <w:szCs w:val="11"/>
        </w:rPr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Default="002A5811">
      <w:pPr>
        <w:spacing w:before="29" w:line="260" w:lineRule="exact"/>
        <w:ind w:left="220"/>
        <w:rPr>
          <w:sz w:val="24"/>
          <w:szCs w:val="24"/>
        </w:rPr>
      </w:pPr>
      <w:r>
        <w:pict>
          <v:group id="_x0000_s1026" style="position:absolute;left:0;text-align:left;margin-left:66.2pt;margin-top:1.1pt;width:462.8pt;height:17.6pt;z-index:-251651072;mso-position-horizontal-relative:page" coordorigin="1324,22" coordsize="9256,352">
            <v:shape id="_x0000_s1033" style="position:absolute;left:10464;top:37;width:106;height:317" coordorigin="10464,37" coordsize="106,317" path="m10464,354r106,l10570,37r-106,l10464,354xe" fillcolor="#d8d8d8" stroked="f">
              <v:path arrowok="t"/>
            </v:shape>
            <v:shape id="_x0000_s1032" style="position:absolute;left:1339;top:37;width:101;height:317" coordorigin="1339,37" coordsize="101,317" path="m1339,354r101,l1440,37r-101,l1339,354xe" fillcolor="#d8d8d8" stroked="f">
              <v:path arrowok="t"/>
            </v:shape>
            <v:shape id="_x0000_s1031" style="position:absolute;left:1440;top:37;width:9024;height:317" coordorigin="1440,37" coordsize="9024,317" path="m1440,354r9024,l10464,37r-9024,l1440,354xe" fillcolor="#d8d8d8" stroked="f">
              <v:path arrowok="t"/>
            </v:shape>
            <v:shape id="_x0000_s1030" style="position:absolute;left:1334;top:32;width:9235;height:0" coordorigin="1334,32" coordsize="9235,0" path="m1334,32r9236,e" filled="f" strokeweight=".58pt">
              <v:path arrowok="t"/>
            </v:shape>
            <v:shape id="_x0000_s1029" style="position:absolute;left:1330;top:27;width:0;height:341" coordorigin="1330,27" coordsize="0,341" path="m1330,27r,341e" filled="f" strokeweight=".58pt">
              <v:path arrowok="t"/>
            </v:shape>
            <v:shape id="_x0000_s1028" style="position:absolute;left:1334;top:363;width:9235;height:0" coordorigin="1334,363" coordsize="9235,0" path="m1334,363r9236,e" filled="f" strokeweight=".20425mm">
              <v:path arrowok="t"/>
            </v:shape>
            <v:shape id="_x0000_s1027" style="position:absolute;left:10574;top:27;width:0;height:341" coordorigin="10574,27" coordsize="0,341" path="m10574,27r,341e" filled="f" strokeweight=".58pt">
              <v:path arrowok="t"/>
            </v:shape>
            <w10:wrap anchorx="page"/>
          </v:group>
        </w:pict>
      </w:r>
      <w:r w:rsidR="00811E71">
        <w:rPr>
          <w:spacing w:val="2"/>
          <w:position w:val="-1"/>
          <w:sz w:val="24"/>
          <w:szCs w:val="24"/>
        </w:rPr>
        <w:t>DE</w:t>
      </w:r>
      <w:r w:rsidR="00811E71">
        <w:rPr>
          <w:spacing w:val="-4"/>
          <w:position w:val="-1"/>
          <w:sz w:val="24"/>
          <w:szCs w:val="24"/>
        </w:rPr>
        <w:t>C</w:t>
      </w:r>
      <w:r w:rsidR="00811E71">
        <w:rPr>
          <w:spacing w:val="2"/>
          <w:position w:val="-1"/>
          <w:sz w:val="24"/>
          <w:szCs w:val="24"/>
        </w:rPr>
        <w:t>L</w:t>
      </w:r>
      <w:r w:rsidR="00811E71">
        <w:rPr>
          <w:spacing w:val="-5"/>
          <w:position w:val="-1"/>
          <w:sz w:val="24"/>
          <w:szCs w:val="24"/>
        </w:rPr>
        <w:t>A</w:t>
      </w:r>
      <w:r w:rsidR="00811E71">
        <w:rPr>
          <w:spacing w:val="2"/>
          <w:position w:val="-1"/>
          <w:sz w:val="24"/>
          <w:szCs w:val="24"/>
        </w:rPr>
        <w:t>R</w:t>
      </w:r>
      <w:r w:rsidR="00811E71">
        <w:rPr>
          <w:spacing w:val="-4"/>
          <w:position w:val="-1"/>
          <w:sz w:val="24"/>
          <w:szCs w:val="24"/>
        </w:rPr>
        <w:t>A</w:t>
      </w:r>
      <w:r w:rsidR="00811E71">
        <w:rPr>
          <w:spacing w:val="2"/>
          <w:position w:val="-1"/>
          <w:sz w:val="24"/>
          <w:szCs w:val="24"/>
        </w:rPr>
        <w:t>TION</w:t>
      </w:r>
    </w:p>
    <w:p w:rsidR="0090721A" w:rsidRDefault="0090721A">
      <w:pPr>
        <w:spacing w:before="7" w:line="100" w:lineRule="exact"/>
        <w:rPr>
          <w:sz w:val="11"/>
          <w:szCs w:val="11"/>
        </w:rPr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Default="00811E71">
      <w:pPr>
        <w:spacing w:before="32"/>
        <w:ind w:left="940"/>
        <w:rPr>
          <w:sz w:val="22"/>
          <w:szCs w:val="22"/>
        </w:rPr>
      </w:pP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 xml:space="preserve">f </w:t>
      </w:r>
      <w:r>
        <w:rPr>
          <w:spacing w:val="2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2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-1"/>
          <w:sz w:val="22"/>
          <w:szCs w:val="22"/>
        </w:rPr>
        <w:t>p</w:t>
      </w:r>
      <w:r>
        <w:rPr>
          <w:spacing w:val="4"/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ni</w:t>
      </w:r>
      <w:r>
        <w:rPr>
          <w:spacing w:val="7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I </w:t>
      </w:r>
      <w:r>
        <w:rPr>
          <w:spacing w:val="2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l</w:t>
      </w:r>
      <w:r>
        <w:rPr>
          <w:sz w:val="22"/>
          <w:szCs w:val="22"/>
        </w:rPr>
        <w:t xml:space="preserve">l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 xml:space="preserve">k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2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be</w:t>
      </w:r>
      <w:r>
        <w:rPr>
          <w:sz w:val="22"/>
          <w:szCs w:val="22"/>
        </w:rPr>
        <w:t xml:space="preserve">st </w:t>
      </w:r>
      <w:r>
        <w:rPr>
          <w:spacing w:val="2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spacing w:val="2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y </w:t>
      </w:r>
      <w:r>
        <w:rPr>
          <w:spacing w:val="2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5"/>
          <w:sz w:val="22"/>
          <w:szCs w:val="22"/>
        </w:rPr>
        <w:t>ili</w:t>
      </w:r>
      <w:r>
        <w:rPr>
          <w:spacing w:val="9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oh</w:t>
      </w:r>
      <w:r>
        <w:rPr>
          <w:spacing w:val="-5"/>
          <w:sz w:val="22"/>
          <w:szCs w:val="22"/>
        </w:rPr>
        <w:t>e</w:t>
      </w:r>
      <w:r>
        <w:rPr>
          <w:spacing w:val="6"/>
          <w:sz w:val="22"/>
          <w:szCs w:val="22"/>
        </w:rPr>
        <w:t>r</w:t>
      </w:r>
      <w:r>
        <w:rPr>
          <w:spacing w:val="-5"/>
          <w:sz w:val="22"/>
          <w:szCs w:val="22"/>
        </w:rPr>
        <w:t>en</w:t>
      </w:r>
      <w:r>
        <w:rPr>
          <w:spacing w:val="5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2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wi</w:t>
      </w:r>
      <w:r>
        <w:rPr>
          <w:spacing w:val="7"/>
          <w:sz w:val="22"/>
          <w:szCs w:val="22"/>
        </w:rPr>
        <w:t>t</w:t>
      </w:r>
      <w:r>
        <w:rPr>
          <w:sz w:val="22"/>
          <w:szCs w:val="22"/>
        </w:rPr>
        <w:t>h</w:t>
      </w:r>
    </w:p>
    <w:p w:rsidR="0090721A" w:rsidRDefault="00811E71">
      <w:pPr>
        <w:spacing w:before="35"/>
        <w:ind w:left="220"/>
        <w:rPr>
          <w:sz w:val="22"/>
          <w:szCs w:val="22"/>
        </w:rPr>
      </w:pPr>
      <w:r>
        <w:rPr>
          <w:spacing w:val="-1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z</w:t>
      </w:r>
      <w:r>
        <w:rPr>
          <w:spacing w:val="5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i</w:t>
      </w:r>
      <w:r>
        <w:rPr>
          <w:spacing w:val="1"/>
          <w:sz w:val="22"/>
          <w:szCs w:val="22"/>
        </w:rPr>
        <w:t>o</w:t>
      </w:r>
      <w:r>
        <w:rPr>
          <w:spacing w:val="-5"/>
          <w:sz w:val="22"/>
          <w:szCs w:val="22"/>
        </w:rPr>
        <w:t>n’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pacing w:val="5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Vi</w:t>
      </w:r>
      <w:r>
        <w:rPr>
          <w:spacing w:val="8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n.</w:t>
      </w:r>
    </w:p>
    <w:p w:rsidR="0090721A" w:rsidRDefault="0090721A">
      <w:pPr>
        <w:spacing w:before="1" w:line="240" w:lineRule="exact"/>
        <w:rPr>
          <w:sz w:val="24"/>
          <w:szCs w:val="24"/>
        </w:rPr>
      </w:pPr>
    </w:p>
    <w:p w:rsidR="0090721A" w:rsidRDefault="00811E71">
      <w:pPr>
        <w:spacing w:line="273" w:lineRule="auto"/>
        <w:ind w:left="220" w:right="372" w:firstLine="720"/>
        <w:rPr>
          <w:sz w:val="22"/>
          <w:szCs w:val="22"/>
        </w:rPr>
      </w:pPr>
      <w:r>
        <w:rPr>
          <w:spacing w:val="-2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pacing w:val="-6"/>
          <w:sz w:val="22"/>
          <w:szCs w:val="22"/>
        </w:rPr>
        <w:t>e</w:t>
      </w:r>
      <w:r>
        <w:rPr>
          <w:spacing w:val="2"/>
          <w:sz w:val="22"/>
          <w:szCs w:val="22"/>
        </w:rPr>
        <w:t>sp</w:t>
      </w:r>
      <w:r>
        <w:rPr>
          <w:spacing w:val="-2"/>
          <w:sz w:val="22"/>
          <w:szCs w:val="22"/>
        </w:rPr>
        <w:t>ec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>d</w:t>
      </w:r>
      <w:r>
        <w:rPr>
          <w:spacing w:val="-4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pacing w:val="-3"/>
          <w:sz w:val="22"/>
          <w:szCs w:val="22"/>
        </w:rPr>
        <w:t>l</w:t>
      </w:r>
      <w:r>
        <w:rPr>
          <w:spacing w:val="2"/>
          <w:sz w:val="22"/>
          <w:szCs w:val="22"/>
        </w:rPr>
        <w:t>ar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6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ab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ur</w:t>
      </w:r>
      <w:r>
        <w:rPr>
          <w:spacing w:val="-2"/>
          <w:sz w:val="22"/>
          <w:szCs w:val="22"/>
        </w:rPr>
        <w:t>n</w:t>
      </w:r>
      <w:r>
        <w:rPr>
          <w:spacing w:val="-4"/>
          <w:sz w:val="22"/>
          <w:szCs w:val="22"/>
        </w:rPr>
        <w:t>i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he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f</w:t>
      </w:r>
      <w:r>
        <w:rPr>
          <w:spacing w:val="-4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pacing w:val="-9"/>
          <w:sz w:val="22"/>
          <w:szCs w:val="22"/>
        </w:rPr>
        <w:t>m</w:t>
      </w:r>
      <w:r>
        <w:rPr>
          <w:spacing w:val="2"/>
          <w:sz w:val="22"/>
          <w:szCs w:val="22"/>
        </w:rPr>
        <w:t>ati</w:t>
      </w:r>
      <w:r>
        <w:rPr>
          <w:spacing w:val="-7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ru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9"/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st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my 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nowledge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z w:val="22"/>
          <w:szCs w:val="22"/>
        </w:rPr>
        <w:t>eli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f.</w:t>
      </w:r>
    </w:p>
    <w:p w:rsidR="0090721A" w:rsidRDefault="0090721A">
      <w:pPr>
        <w:spacing w:before="2" w:line="180" w:lineRule="exact"/>
        <w:rPr>
          <w:sz w:val="19"/>
          <w:szCs w:val="19"/>
        </w:rPr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Default="0090721A">
      <w:pPr>
        <w:spacing w:line="200" w:lineRule="exact"/>
      </w:pPr>
    </w:p>
    <w:p w:rsidR="0090721A" w:rsidRDefault="00811E71">
      <w:pPr>
        <w:ind w:left="220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Da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e:</w:t>
      </w:r>
    </w:p>
    <w:p w:rsidR="0090721A" w:rsidRDefault="0090721A">
      <w:pPr>
        <w:spacing w:before="17" w:line="220" w:lineRule="exact"/>
        <w:rPr>
          <w:sz w:val="22"/>
          <w:szCs w:val="22"/>
        </w:rPr>
      </w:pPr>
    </w:p>
    <w:p w:rsidR="0090721A" w:rsidRPr="000B1270" w:rsidRDefault="00811E71" w:rsidP="000B1270">
      <w:pPr>
        <w:spacing w:before="32"/>
        <w:ind w:left="200"/>
        <w:rPr>
          <w:sz w:val="22"/>
          <w:szCs w:val="22"/>
        </w:rPr>
      </w:pPr>
      <w:r>
        <w:rPr>
          <w:b/>
          <w:sz w:val="22"/>
          <w:szCs w:val="22"/>
        </w:rPr>
        <w:t>Pl</w:t>
      </w:r>
      <w:r>
        <w:rPr>
          <w:b/>
          <w:spacing w:val="-4"/>
          <w:sz w:val="22"/>
          <w:szCs w:val="22"/>
        </w:rPr>
        <w:t>a</w:t>
      </w:r>
      <w:r>
        <w:rPr>
          <w:b/>
          <w:sz w:val="22"/>
          <w:szCs w:val="22"/>
        </w:rPr>
        <w:t xml:space="preserve">ce: </w:t>
      </w:r>
      <w:r>
        <w:rPr>
          <w:b/>
          <w:spacing w:val="38"/>
          <w:sz w:val="22"/>
          <w:szCs w:val="22"/>
        </w:rPr>
        <w:t xml:space="preserve"> </w:t>
      </w:r>
      <w:r w:rsidRPr="000B1270">
        <w:rPr>
          <w:b/>
          <w:sz w:val="22"/>
          <w:szCs w:val="22"/>
        </w:rPr>
        <w:t>Ba</w:t>
      </w:r>
      <w:r w:rsidRPr="000B1270">
        <w:rPr>
          <w:b/>
          <w:spacing w:val="-6"/>
          <w:sz w:val="22"/>
          <w:szCs w:val="22"/>
        </w:rPr>
        <w:t>n</w:t>
      </w:r>
      <w:r w:rsidRPr="000B1270">
        <w:rPr>
          <w:b/>
          <w:spacing w:val="5"/>
          <w:sz w:val="22"/>
          <w:szCs w:val="22"/>
        </w:rPr>
        <w:t>g</w:t>
      </w:r>
      <w:r w:rsidRPr="000B1270">
        <w:rPr>
          <w:b/>
          <w:sz w:val="22"/>
          <w:szCs w:val="22"/>
        </w:rPr>
        <w:t>a</w:t>
      </w:r>
      <w:r w:rsidRPr="000B1270">
        <w:rPr>
          <w:b/>
          <w:spacing w:val="-4"/>
          <w:sz w:val="22"/>
          <w:szCs w:val="22"/>
        </w:rPr>
        <w:t>l</w:t>
      </w:r>
      <w:r w:rsidRPr="000B1270">
        <w:rPr>
          <w:b/>
          <w:sz w:val="22"/>
          <w:szCs w:val="22"/>
        </w:rPr>
        <w:t xml:space="preserve">ore                                                                                              </w:t>
      </w:r>
      <w:r w:rsidRPr="000B1270">
        <w:rPr>
          <w:b/>
          <w:spacing w:val="18"/>
          <w:sz w:val="22"/>
          <w:szCs w:val="22"/>
        </w:rPr>
        <w:t xml:space="preserve"> </w:t>
      </w:r>
      <w:r w:rsidRPr="000B1270">
        <w:rPr>
          <w:b/>
          <w:spacing w:val="-6"/>
          <w:sz w:val="22"/>
          <w:szCs w:val="22"/>
        </w:rPr>
        <w:t>[</w:t>
      </w:r>
      <w:r w:rsidR="000B1270" w:rsidRPr="000B1270">
        <w:rPr>
          <w:b/>
          <w:spacing w:val="2"/>
          <w:sz w:val="22"/>
          <w:szCs w:val="22"/>
        </w:rPr>
        <w:t>LEO BENJAMIN W</w:t>
      </w:r>
      <w:r w:rsidRPr="000B1270">
        <w:rPr>
          <w:b/>
          <w:spacing w:val="2"/>
          <w:sz w:val="22"/>
          <w:szCs w:val="22"/>
        </w:rPr>
        <w:t>]</w:t>
      </w:r>
    </w:p>
    <w:sectPr w:rsidR="0090721A" w:rsidRPr="000B1270" w:rsidSect="0090721A">
      <w:headerReference w:type="default" r:id="rId10"/>
      <w:pgSz w:w="11920" w:h="16840"/>
      <w:pgMar w:top="1780" w:right="1220" w:bottom="280" w:left="1220" w:header="14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811" w:rsidRDefault="002A5811" w:rsidP="0090721A">
      <w:r>
        <w:separator/>
      </w:r>
    </w:p>
  </w:endnote>
  <w:endnote w:type="continuationSeparator" w:id="0">
    <w:p w:rsidR="002A5811" w:rsidRDefault="002A5811" w:rsidP="0090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811" w:rsidRDefault="002A5811" w:rsidP="0090721A">
      <w:r>
        <w:separator/>
      </w:r>
    </w:p>
  </w:footnote>
  <w:footnote w:type="continuationSeparator" w:id="0">
    <w:p w:rsidR="002A5811" w:rsidRDefault="002A5811" w:rsidP="00907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1A" w:rsidRPr="008A4657" w:rsidRDefault="0090721A" w:rsidP="008A46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93806"/>
    <w:multiLevelType w:val="hybridMultilevel"/>
    <w:tmpl w:val="93220C6C"/>
    <w:lvl w:ilvl="0" w:tplc="9352405C">
      <w:start w:val="1"/>
      <w:numFmt w:val="decimal"/>
      <w:lvlText w:val="%1."/>
      <w:lvlJc w:val="left"/>
      <w:pPr>
        <w:ind w:left="9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20E64C89"/>
    <w:multiLevelType w:val="multilevel"/>
    <w:tmpl w:val="1B14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21A"/>
    <w:rsid w:val="00097C4E"/>
    <w:rsid w:val="000B1270"/>
    <w:rsid w:val="000D0B8E"/>
    <w:rsid w:val="000D6D51"/>
    <w:rsid w:val="001B016E"/>
    <w:rsid w:val="001C55D9"/>
    <w:rsid w:val="00215728"/>
    <w:rsid w:val="0023391C"/>
    <w:rsid w:val="0025649C"/>
    <w:rsid w:val="00271ECF"/>
    <w:rsid w:val="002832E2"/>
    <w:rsid w:val="002A5811"/>
    <w:rsid w:val="002F4005"/>
    <w:rsid w:val="00320769"/>
    <w:rsid w:val="003E5BC5"/>
    <w:rsid w:val="003F3556"/>
    <w:rsid w:val="00490E65"/>
    <w:rsid w:val="004A215E"/>
    <w:rsid w:val="00564A5A"/>
    <w:rsid w:val="005655C7"/>
    <w:rsid w:val="0058386F"/>
    <w:rsid w:val="00596661"/>
    <w:rsid w:val="00607A34"/>
    <w:rsid w:val="00617B2D"/>
    <w:rsid w:val="006352E1"/>
    <w:rsid w:val="00654722"/>
    <w:rsid w:val="00692479"/>
    <w:rsid w:val="007932E7"/>
    <w:rsid w:val="00811E71"/>
    <w:rsid w:val="008A4657"/>
    <w:rsid w:val="008E1345"/>
    <w:rsid w:val="008F16D0"/>
    <w:rsid w:val="0090721A"/>
    <w:rsid w:val="0094530D"/>
    <w:rsid w:val="00950C2D"/>
    <w:rsid w:val="0096103A"/>
    <w:rsid w:val="009B1739"/>
    <w:rsid w:val="009B37D2"/>
    <w:rsid w:val="00A43160"/>
    <w:rsid w:val="00A70374"/>
    <w:rsid w:val="00B666FE"/>
    <w:rsid w:val="00B84C05"/>
    <w:rsid w:val="00C515C2"/>
    <w:rsid w:val="00C5611D"/>
    <w:rsid w:val="00C82CE2"/>
    <w:rsid w:val="00CA2DC8"/>
    <w:rsid w:val="00DB6808"/>
    <w:rsid w:val="00DE4425"/>
    <w:rsid w:val="00E14B0E"/>
    <w:rsid w:val="00E2205D"/>
    <w:rsid w:val="00F212FD"/>
    <w:rsid w:val="00F32C74"/>
    <w:rsid w:val="00F75C5F"/>
    <w:rsid w:val="00F925A9"/>
    <w:rsid w:val="00FA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4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657"/>
  </w:style>
  <w:style w:type="paragraph" w:styleId="Footer">
    <w:name w:val="footer"/>
    <w:basedOn w:val="Normal"/>
    <w:link w:val="FooterChar"/>
    <w:uiPriority w:val="99"/>
    <w:unhideWhenUsed/>
    <w:rsid w:val="008A4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657"/>
  </w:style>
  <w:style w:type="paragraph" w:styleId="ListParagraph">
    <w:name w:val="List Paragraph"/>
    <w:basedOn w:val="Normal"/>
    <w:uiPriority w:val="34"/>
    <w:qFormat/>
    <w:rsid w:val="00F75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benjamin</Company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60</cp:revision>
  <cp:lastPrinted>2020-05-03T14:48:00Z</cp:lastPrinted>
  <dcterms:created xsi:type="dcterms:W3CDTF">2015-08-03T08:41:00Z</dcterms:created>
  <dcterms:modified xsi:type="dcterms:W3CDTF">2020-05-03T14:49:00Z</dcterms:modified>
</cp:coreProperties>
</file>